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7D1" w:rsidRDefault="006F77D1" w:rsidP="00A51362">
      <w:pPr>
        <w:rPr>
          <w:b/>
          <w:sz w:val="48"/>
          <w:lang w:val="en-US"/>
        </w:rPr>
      </w:pPr>
      <w:bookmarkStart w:id="0" w:name="_Toc286567290"/>
      <w:bookmarkStart w:id="1" w:name="_Toc286947026"/>
      <w:bookmarkStart w:id="2" w:name="_Toc286994976"/>
    </w:p>
    <w:p w:rsidR="004754E7" w:rsidRPr="007C11B0" w:rsidRDefault="00DB5B1C" w:rsidP="00A51362">
      <w:pPr>
        <w:rPr>
          <w:b/>
          <w:sz w:val="48"/>
          <w:lang w:val="en-US"/>
        </w:rPr>
      </w:pPr>
      <w:r>
        <w:rPr>
          <w:b/>
          <w:sz w:val="48"/>
          <w:lang w:val="en-US"/>
        </w:rPr>
        <w:t>TRACE Document</w:t>
      </w:r>
    </w:p>
    <w:p w:rsidR="00A51362" w:rsidRDefault="00A51362" w:rsidP="004754E7">
      <w:pPr>
        <w:pStyle w:val="Textkrper"/>
        <w:rPr>
          <w:lang w:val="en-US"/>
        </w:rPr>
      </w:pPr>
    </w:p>
    <w:p w:rsidR="000C2FBA" w:rsidRDefault="000C2FBA" w:rsidP="004754E7">
      <w:pPr>
        <w:pStyle w:val="Textkrper"/>
        <w:rPr>
          <w:lang w:val="en-US"/>
        </w:rPr>
      </w:pPr>
      <w:r>
        <w:rPr>
          <w:lang w:val="en-US"/>
        </w:rPr>
        <w:t xml:space="preserve">Please refer in your main article or report, where you present the model and its application, to the TRACE document in the following </w:t>
      </w:r>
      <w:r w:rsidR="00556E62">
        <w:rPr>
          <w:lang w:val="en-US"/>
        </w:rPr>
        <w:t>way</w:t>
      </w:r>
      <w:r>
        <w:rPr>
          <w:lang w:val="en-US"/>
        </w:rPr>
        <w:t>:</w:t>
      </w:r>
    </w:p>
    <w:p w:rsidR="000C2FBA" w:rsidRDefault="000C2FBA" w:rsidP="00CF4AFE">
      <w:pPr>
        <w:pStyle w:val="Textkrper"/>
        <w:ind w:left="708"/>
        <w:rPr>
          <w:lang w:val="en-US"/>
        </w:rPr>
      </w:pPr>
      <w:r>
        <w:rPr>
          <w:lang w:val="en-US"/>
        </w:rPr>
        <w:t xml:space="preserve">“In the Supplementary Material, we provide a TRACE </w:t>
      </w:r>
      <w:r w:rsidR="00CF4AFE">
        <w:rPr>
          <w:lang w:val="en-US"/>
        </w:rPr>
        <w:t xml:space="preserve">document </w:t>
      </w:r>
      <w:r>
        <w:rPr>
          <w:lang w:val="en-US"/>
        </w:rPr>
        <w:t>(</w:t>
      </w:r>
      <w:r w:rsidRPr="000C2FBA">
        <w:rPr>
          <w:lang w:val="en-US"/>
        </w:rPr>
        <w:t>“TRAnsparent and Co</w:t>
      </w:r>
      <w:r>
        <w:rPr>
          <w:lang w:val="en-US"/>
        </w:rPr>
        <w:t>mprehensive model Evaludation”; Schmolke et al. 2010; Grimm et al. 2014</w:t>
      </w:r>
      <w:r w:rsidR="000D6725">
        <w:rPr>
          <w:lang w:val="en-US"/>
        </w:rPr>
        <w:t>; Augusiak et al. 2014</w:t>
      </w:r>
      <w:r>
        <w:rPr>
          <w:lang w:val="en-US"/>
        </w:rPr>
        <w:t xml:space="preserve">) </w:t>
      </w:r>
      <w:r w:rsidR="00305A16">
        <w:rPr>
          <w:lang w:val="en-US"/>
        </w:rPr>
        <w:t xml:space="preserve">containing </w:t>
      </w:r>
      <w:r>
        <w:rPr>
          <w:lang w:val="en-US"/>
        </w:rPr>
        <w:t xml:space="preserve">evidence that our model </w:t>
      </w:r>
      <w:r w:rsidRPr="000C2FBA">
        <w:rPr>
          <w:lang w:val="en-US"/>
        </w:rPr>
        <w:t>was thoughtfully designed, correctly implemented, thoroughly tested, well understood, and appropriately used for its intended purpose.</w:t>
      </w:r>
      <w:r>
        <w:rPr>
          <w:lang w:val="en-US"/>
        </w:rPr>
        <w:t xml:space="preserve"> A summary of the TRACE document is given in Table </w:t>
      </w:r>
      <w:r w:rsidRPr="00DB5B1C">
        <w:rPr>
          <w:highlight w:val="yellow"/>
          <w:lang w:val="en-US"/>
        </w:rPr>
        <w:t>&lt;..&gt;</w:t>
      </w:r>
      <w:r>
        <w:rPr>
          <w:lang w:val="en-US"/>
        </w:rPr>
        <w:t>.”</w:t>
      </w:r>
    </w:p>
    <w:bookmarkEnd w:id="0"/>
    <w:bookmarkEnd w:id="1"/>
    <w:bookmarkEnd w:id="2"/>
    <w:p w:rsidR="007C11B0" w:rsidRPr="007C11B0" w:rsidRDefault="007C11B0" w:rsidP="00A51362">
      <w:pPr>
        <w:jc w:val="center"/>
        <w:rPr>
          <w:b/>
          <w:lang w:val="en-US"/>
        </w:rPr>
      </w:pPr>
    </w:p>
    <w:p w:rsidR="00F44324" w:rsidRPr="003A4AFA" w:rsidRDefault="00CF4AFE" w:rsidP="00A51362">
      <w:pPr>
        <w:jc w:val="center"/>
        <w:rPr>
          <w:b/>
          <w:sz w:val="48"/>
          <w:lang w:val="en-US"/>
        </w:rPr>
      </w:pPr>
      <w:r w:rsidRPr="003A4AFA">
        <w:rPr>
          <w:b/>
          <w:sz w:val="48"/>
          <w:lang w:val="en-US"/>
        </w:rPr>
        <w:t>TRACE document</w:t>
      </w:r>
    </w:p>
    <w:p w:rsidR="007C11B0" w:rsidRDefault="007C11B0" w:rsidP="00CF4AFE">
      <w:pPr>
        <w:pStyle w:val="Textkrper"/>
        <w:rPr>
          <w:lang w:val="en-US"/>
        </w:rPr>
      </w:pPr>
    </w:p>
    <w:p w:rsidR="00CF4AFE" w:rsidRDefault="00CF4AFE" w:rsidP="00CF4AFE">
      <w:pPr>
        <w:pStyle w:val="Textkrper"/>
        <w:rPr>
          <w:lang w:val="en-US"/>
        </w:rPr>
      </w:pPr>
      <w:r>
        <w:rPr>
          <w:lang w:val="en-US"/>
        </w:rPr>
        <w:t>This is a TRACE document (</w:t>
      </w:r>
      <w:r w:rsidRPr="000C2FBA">
        <w:rPr>
          <w:lang w:val="en-US"/>
        </w:rPr>
        <w:t>“TRAnsparent and Co</w:t>
      </w:r>
      <w:r>
        <w:rPr>
          <w:lang w:val="en-US"/>
        </w:rPr>
        <w:t xml:space="preserve">mprehensive model Evaludation”) which provides supporting </w:t>
      </w:r>
      <w:r w:rsidRPr="00CF4AFE">
        <w:rPr>
          <w:lang w:val="en-US"/>
        </w:rPr>
        <w:t xml:space="preserve">evidence that our model </w:t>
      </w:r>
      <w:r>
        <w:rPr>
          <w:lang w:val="en-US"/>
        </w:rPr>
        <w:t>presented in:</w:t>
      </w:r>
    </w:p>
    <w:p w:rsidR="00CF4AFE" w:rsidRDefault="00CF4AFE" w:rsidP="00CF4AFE">
      <w:pPr>
        <w:pStyle w:val="Textkrper"/>
        <w:ind w:left="708"/>
        <w:rPr>
          <w:lang w:val="en-US"/>
        </w:rPr>
      </w:pPr>
      <w:r>
        <w:rPr>
          <w:lang w:val="en-US"/>
        </w:rPr>
        <w:t>&lt;</w:t>
      </w:r>
      <w:r w:rsidRPr="00B55675">
        <w:rPr>
          <w:b/>
          <w:lang w:val="en-US"/>
        </w:rPr>
        <w:t>Please provide full reference to the article, report, or book in which your model is presented</w:t>
      </w:r>
      <w:r>
        <w:rPr>
          <w:lang w:val="en-US"/>
        </w:rPr>
        <w:t>&gt;</w:t>
      </w:r>
    </w:p>
    <w:p w:rsidR="00CF4AFE" w:rsidRDefault="00CF4AFE" w:rsidP="00CF4AFE">
      <w:pPr>
        <w:pStyle w:val="Textkrper"/>
        <w:rPr>
          <w:lang w:val="en-US"/>
        </w:rPr>
      </w:pPr>
      <w:r w:rsidRPr="00CF4AFE">
        <w:rPr>
          <w:lang w:val="en-US"/>
        </w:rPr>
        <w:t xml:space="preserve">was thoughtfully designed, correctly implemented, thoroughly tested, well understood, and appropriately used for its intended purpose. </w:t>
      </w:r>
    </w:p>
    <w:p w:rsidR="00CF4AFE" w:rsidRDefault="00CF4AFE" w:rsidP="00CF4AFE">
      <w:pPr>
        <w:pStyle w:val="Textkrper"/>
        <w:rPr>
          <w:lang w:val="en-US"/>
        </w:rPr>
      </w:pPr>
      <w:r>
        <w:rPr>
          <w:lang w:val="en-US"/>
        </w:rPr>
        <w:t xml:space="preserve">The rationale of this document follows: </w:t>
      </w:r>
    </w:p>
    <w:p w:rsidR="00CF4AFE" w:rsidRDefault="00CF4AFE" w:rsidP="00CF4AFE">
      <w:pPr>
        <w:pStyle w:val="Textkrper"/>
        <w:ind w:left="708"/>
        <w:rPr>
          <w:lang w:val="en-US"/>
        </w:rPr>
      </w:pPr>
      <w:r w:rsidRPr="004754E7">
        <w:rPr>
          <w:lang w:val="en-US"/>
        </w:rPr>
        <w:t>Schmolke A, Thorbek P,</w:t>
      </w:r>
      <w:r>
        <w:rPr>
          <w:lang w:val="en-US"/>
        </w:rPr>
        <w:t xml:space="preserve"> DeAngelis DL, Grimm V. 2010. </w:t>
      </w:r>
      <w:r w:rsidRPr="004754E7">
        <w:rPr>
          <w:lang w:val="en-US"/>
        </w:rPr>
        <w:t xml:space="preserve">Ecological modelling supporting environmental decision making: a strategy for the future. </w:t>
      </w:r>
      <w:r w:rsidRPr="004754E7">
        <w:rPr>
          <w:i/>
          <w:lang w:val="en-US"/>
        </w:rPr>
        <w:t>Trends in Ecology and Evolution</w:t>
      </w:r>
      <w:r w:rsidRPr="004754E7">
        <w:rPr>
          <w:lang w:val="en-US"/>
        </w:rPr>
        <w:t xml:space="preserve"> 25: 479-486.</w:t>
      </w:r>
    </w:p>
    <w:p w:rsidR="00CF4AFE" w:rsidRDefault="00CF4AFE" w:rsidP="00CF4AFE">
      <w:pPr>
        <w:pStyle w:val="Textkrper"/>
        <w:rPr>
          <w:lang w:val="en-US"/>
        </w:rPr>
      </w:pPr>
      <w:r>
        <w:rPr>
          <w:lang w:val="en-US"/>
        </w:rPr>
        <w:t xml:space="preserve">and </w:t>
      </w:r>
      <w:r w:rsidR="005A629E">
        <w:rPr>
          <w:lang w:val="en-US"/>
        </w:rPr>
        <w:t xml:space="preserve">uses </w:t>
      </w:r>
      <w:r>
        <w:rPr>
          <w:lang w:val="en-US"/>
        </w:rPr>
        <w:t xml:space="preserve">the </w:t>
      </w:r>
      <w:r w:rsidR="008C12C2">
        <w:rPr>
          <w:lang w:val="en-US"/>
        </w:rPr>
        <w:t xml:space="preserve">updated </w:t>
      </w:r>
      <w:r>
        <w:rPr>
          <w:lang w:val="en-US"/>
        </w:rPr>
        <w:t xml:space="preserve">standard terminology and </w:t>
      </w:r>
      <w:r w:rsidR="008C12C2">
        <w:rPr>
          <w:lang w:val="en-US"/>
        </w:rPr>
        <w:t>document structure in:</w:t>
      </w:r>
    </w:p>
    <w:p w:rsidR="00CF4AFE" w:rsidRDefault="00CF4AFE" w:rsidP="00CF4AFE">
      <w:pPr>
        <w:pStyle w:val="Textkrper"/>
        <w:ind w:left="708"/>
        <w:rPr>
          <w:lang w:val="en-US"/>
        </w:rPr>
      </w:pPr>
      <w:r w:rsidRPr="004754E7">
        <w:rPr>
          <w:lang w:val="en-US"/>
        </w:rPr>
        <w:t>Grimm V, Augusiak J, Focks A, Fra</w:t>
      </w:r>
      <w:r w:rsidR="00B55675">
        <w:rPr>
          <w:lang w:val="en-US"/>
        </w:rPr>
        <w:t>nk B, Gabsi F, Johnston ASA, Ku</w:t>
      </w:r>
      <w:r w:rsidR="00B55675">
        <w:rPr>
          <w:rFonts w:cs="Times New Roman"/>
          <w:lang w:val="en-US"/>
        </w:rPr>
        <w:t>ł</w:t>
      </w:r>
      <w:r w:rsidRPr="004754E7">
        <w:rPr>
          <w:lang w:val="en-US"/>
        </w:rPr>
        <w:t xml:space="preserve">akowska K, Liu C, Martin BT, Meli M, Radchuk V, Schmolke A, Thorbek P, Railsback SF. </w:t>
      </w:r>
      <w:r>
        <w:rPr>
          <w:lang w:val="en-US"/>
        </w:rPr>
        <w:t xml:space="preserve">2014. </w:t>
      </w:r>
      <w:r w:rsidRPr="004754E7">
        <w:rPr>
          <w:lang w:val="en-US"/>
        </w:rPr>
        <w:t>Towards better modelling and decision support: documenting model development, testing, and analysis us</w:t>
      </w:r>
      <w:r>
        <w:rPr>
          <w:lang w:val="en-US"/>
        </w:rPr>
        <w:t xml:space="preserve">ing TRACE. </w:t>
      </w:r>
      <w:r w:rsidRPr="004754E7">
        <w:rPr>
          <w:i/>
          <w:lang w:val="en-US"/>
        </w:rPr>
        <w:t>Ecological Modelling</w:t>
      </w:r>
      <w:r>
        <w:rPr>
          <w:lang w:val="en-US"/>
        </w:rPr>
        <w:t xml:space="preserve">  </w:t>
      </w:r>
    </w:p>
    <w:p w:rsidR="00CF4AFE" w:rsidRDefault="00CF4AFE" w:rsidP="00CF4AFE">
      <w:pPr>
        <w:pStyle w:val="Textkrper"/>
        <w:rPr>
          <w:lang w:val="en-US"/>
        </w:rPr>
      </w:pPr>
      <w:r>
        <w:rPr>
          <w:lang w:val="en-US"/>
        </w:rPr>
        <w:t>and</w:t>
      </w:r>
    </w:p>
    <w:p w:rsidR="00CF4AFE" w:rsidRDefault="00CF4AFE" w:rsidP="00CF4AFE">
      <w:pPr>
        <w:pStyle w:val="Textkrper"/>
        <w:ind w:left="708"/>
        <w:rPr>
          <w:lang w:val="en-US"/>
        </w:rPr>
      </w:pPr>
      <w:r w:rsidRPr="00035C09">
        <w:rPr>
          <w:lang w:val="en-GB"/>
        </w:rPr>
        <w:t xml:space="preserve">Augusiak J, Van den Brink PJ, Grimm V. 2014. </w:t>
      </w:r>
      <w:r w:rsidRPr="004754E7">
        <w:rPr>
          <w:lang w:val="en-US"/>
        </w:rPr>
        <w:t xml:space="preserve">Merging validation and evaluation of ecological models to ‘evaludation’: a review of terminology and a practical approach. </w:t>
      </w:r>
      <w:r w:rsidRPr="004754E7">
        <w:rPr>
          <w:i/>
          <w:lang w:val="en-US"/>
        </w:rPr>
        <w:t>Ecological Modelling</w:t>
      </w:r>
      <w:r w:rsidRPr="004754E7">
        <w:rPr>
          <w:lang w:val="en-US"/>
        </w:rPr>
        <w:t xml:space="preserve">. </w:t>
      </w:r>
    </w:p>
    <w:p w:rsidR="004C740A" w:rsidRDefault="004C740A" w:rsidP="004C740A">
      <w:pPr>
        <w:pStyle w:val="Textkrper"/>
        <w:rPr>
          <w:rFonts w:cs="Times New Roman"/>
          <w:lang w:val="en-US"/>
        </w:rPr>
      </w:pPr>
      <w:r>
        <w:rPr>
          <w:lang w:val="en-US"/>
        </w:rPr>
        <w:t>If this document include</w:t>
      </w:r>
      <w:r w:rsidR="00035C09">
        <w:rPr>
          <w:lang w:val="en-US"/>
        </w:rPr>
        <w:t>s</w:t>
      </w:r>
      <w:r>
        <w:rPr>
          <w:lang w:val="en-US"/>
        </w:rPr>
        <w:t xml:space="preserve"> </w:t>
      </w:r>
      <w:r>
        <w:rPr>
          <w:b/>
          <w:lang w:val="en-US"/>
        </w:rPr>
        <w:t>hyperlinks</w:t>
      </w:r>
      <w:r>
        <w:rPr>
          <w:lang w:val="en-US"/>
        </w:rPr>
        <w:t xml:space="preserve">, navigation </w:t>
      </w:r>
      <w:r w:rsidR="00EB7164">
        <w:rPr>
          <w:lang w:val="en-US"/>
        </w:rPr>
        <w:t xml:space="preserve">back </w:t>
      </w:r>
      <w:r>
        <w:rPr>
          <w:lang w:val="en-US"/>
        </w:rPr>
        <w:t xml:space="preserve">and </w:t>
      </w:r>
      <w:r w:rsidR="00EB7164">
        <w:rPr>
          <w:lang w:val="en-US"/>
        </w:rPr>
        <w:t xml:space="preserve">forth </w:t>
      </w:r>
      <w:r>
        <w:rPr>
          <w:lang w:val="en-US"/>
        </w:rPr>
        <w:t>along previously chose</w:t>
      </w:r>
      <w:r w:rsidR="00EB7164">
        <w:rPr>
          <w:lang w:val="en-US"/>
        </w:rPr>
        <w:t>n</w:t>
      </w:r>
      <w:r>
        <w:rPr>
          <w:lang w:val="en-US"/>
        </w:rPr>
        <w:t xml:space="preserve"> links works via “ALT” + “</w:t>
      </w:r>
      <w:r>
        <w:rPr>
          <w:rFonts w:cs="Times New Roman"/>
          <w:lang w:val="en-US"/>
        </w:rPr>
        <w:t>←” or “ALT” + “→”.</w:t>
      </w:r>
    </w:p>
    <w:p w:rsidR="00CF4AFE" w:rsidRPr="003A4AFA" w:rsidRDefault="003A4AFA" w:rsidP="00CF4AFE">
      <w:pPr>
        <w:pStyle w:val="Textkrper"/>
        <w:rPr>
          <w:b/>
          <w:lang w:val="en-US"/>
        </w:rPr>
      </w:pPr>
      <w:r>
        <w:rPr>
          <w:lang w:val="en-US"/>
        </w:rPr>
        <w:br w:type="page"/>
      </w:r>
      <w:r w:rsidRPr="003A4AFA">
        <w:rPr>
          <w:b/>
          <w:sz w:val="36"/>
          <w:lang w:val="en-US"/>
        </w:rPr>
        <w:lastRenderedPageBreak/>
        <w:t>Contents</w:t>
      </w:r>
    </w:p>
    <w:p w:rsidR="00CF4AFE" w:rsidRPr="00266848" w:rsidRDefault="00CF4AFE" w:rsidP="00CF4AFE">
      <w:pPr>
        <w:pStyle w:val="Textkrper"/>
        <w:rPr>
          <w:rFonts w:cs="Times New Roman"/>
          <w:kern w:val="2"/>
          <w:sz w:val="28"/>
          <w:lang w:val="en-US"/>
        </w:rPr>
      </w:pPr>
    </w:p>
    <w:p w:rsidR="009D6D3D" w:rsidRDefault="00342BA5">
      <w:pPr>
        <w:pStyle w:val="Verzeichnis1"/>
        <w:tabs>
          <w:tab w:val="left" w:pos="440"/>
          <w:tab w:val="right" w:leader="dot" w:pos="9062"/>
        </w:tabs>
        <w:rPr>
          <w:rFonts w:eastAsiaTheme="minorEastAsia" w:cstheme="minorBidi"/>
          <w:b w:val="0"/>
          <w:bCs w:val="0"/>
          <w:caps w:val="0"/>
          <w:noProof/>
          <w:kern w:val="0"/>
          <w:sz w:val="22"/>
          <w:szCs w:val="22"/>
          <w:lang w:eastAsia="de-DE" w:bidi="ar-SA"/>
        </w:rPr>
      </w:pPr>
      <w:r w:rsidRPr="00266848">
        <w:rPr>
          <w:rFonts w:ascii="Times New Roman" w:hAnsi="Times New Roman" w:cs="Times New Roman"/>
          <w:kern w:val="2"/>
          <w:sz w:val="28"/>
          <w:lang w:val="en-US"/>
        </w:rPr>
        <w:fldChar w:fldCharType="begin"/>
      </w:r>
      <w:r w:rsidR="003A4AFA" w:rsidRPr="00266848">
        <w:rPr>
          <w:rFonts w:ascii="Times New Roman" w:hAnsi="Times New Roman" w:cs="Times New Roman"/>
          <w:kern w:val="2"/>
          <w:sz w:val="28"/>
          <w:lang w:val="en-US"/>
        </w:rPr>
        <w:instrText xml:space="preserve"> TOC \o \h \z \u </w:instrText>
      </w:r>
      <w:r w:rsidRPr="00266848">
        <w:rPr>
          <w:rFonts w:ascii="Times New Roman" w:hAnsi="Times New Roman" w:cs="Times New Roman"/>
          <w:kern w:val="2"/>
          <w:sz w:val="28"/>
          <w:lang w:val="en-US"/>
        </w:rPr>
        <w:fldChar w:fldCharType="separate"/>
      </w:r>
      <w:hyperlink w:anchor="_Toc377109028" w:history="1">
        <w:r w:rsidR="009D6D3D" w:rsidRPr="009C62EE">
          <w:rPr>
            <w:rStyle w:val="Hyperlink"/>
            <w:noProof/>
            <w:lang w:val="en-US"/>
          </w:rPr>
          <w:t>1</w:t>
        </w:r>
        <w:r w:rsidR="009D6D3D">
          <w:rPr>
            <w:rFonts w:eastAsiaTheme="minorEastAsia" w:cstheme="minorBidi"/>
            <w:b w:val="0"/>
            <w:bCs w:val="0"/>
            <w:caps w:val="0"/>
            <w:noProof/>
            <w:kern w:val="0"/>
            <w:sz w:val="22"/>
            <w:szCs w:val="22"/>
            <w:lang w:eastAsia="de-DE" w:bidi="ar-SA"/>
          </w:rPr>
          <w:tab/>
        </w:r>
        <w:r w:rsidR="009D6D3D" w:rsidRPr="009C62EE">
          <w:rPr>
            <w:rStyle w:val="Hyperlink"/>
            <w:noProof/>
            <w:lang w:val="en-US"/>
          </w:rPr>
          <w:t>Problem formulation</w:t>
        </w:r>
        <w:r w:rsidR="009D6D3D">
          <w:rPr>
            <w:noProof/>
            <w:webHidden/>
          </w:rPr>
          <w:tab/>
        </w:r>
        <w:r w:rsidR="009D6D3D">
          <w:rPr>
            <w:noProof/>
            <w:webHidden/>
          </w:rPr>
          <w:fldChar w:fldCharType="begin"/>
        </w:r>
        <w:r w:rsidR="009D6D3D">
          <w:rPr>
            <w:noProof/>
            <w:webHidden/>
          </w:rPr>
          <w:instrText xml:space="preserve"> PAGEREF _Toc377109028 \h </w:instrText>
        </w:r>
        <w:r w:rsidR="009D6D3D">
          <w:rPr>
            <w:noProof/>
            <w:webHidden/>
          </w:rPr>
        </w:r>
        <w:r w:rsidR="009D6D3D">
          <w:rPr>
            <w:noProof/>
            <w:webHidden/>
          </w:rPr>
          <w:fldChar w:fldCharType="separate"/>
        </w:r>
        <w:r w:rsidR="009D6D3D">
          <w:rPr>
            <w:noProof/>
            <w:webHidden/>
          </w:rPr>
          <w:t>2</w:t>
        </w:r>
        <w:r w:rsidR="009D6D3D">
          <w:rPr>
            <w:noProof/>
            <w:webHidden/>
          </w:rPr>
          <w:fldChar w:fldCharType="end"/>
        </w:r>
      </w:hyperlink>
    </w:p>
    <w:p w:rsidR="009D6D3D" w:rsidRDefault="00145390">
      <w:pPr>
        <w:pStyle w:val="Verzeichnis1"/>
        <w:tabs>
          <w:tab w:val="left" w:pos="440"/>
          <w:tab w:val="right" w:leader="dot" w:pos="9062"/>
        </w:tabs>
        <w:rPr>
          <w:rFonts w:eastAsiaTheme="minorEastAsia" w:cstheme="minorBidi"/>
          <w:b w:val="0"/>
          <w:bCs w:val="0"/>
          <w:caps w:val="0"/>
          <w:noProof/>
          <w:kern w:val="0"/>
          <w:sz w:val="22"/>
          <w:szCs w:val="22"/>
          <w:lang w:eastAsia="de-DE" w:bidi="ar-SA"/>
        </w:rPr>
      </w:pPr>
      <w:hyperlink w:anchor="_Toc377109029" w:history="1">
        <w:r w:rsidR="009D6D3D" w:rsidRPr="009C62EE">
          <w:rPr>
            <w:rStyle w:val="Hyperlink"/>
            <w:noProof/>
            <w:lang w:val="en-US"/>
          </w:rPr>
          <w:t>2</w:t>
        </w:r>
        <w:r w:rsidR="009D6D3D">
          <w:rPr>
            <w:rFonts w:eastAsiaTheme="minorEastAsia" w:cstheme="minorBidi"/>
            <w:b w:val="0"/>
            <w:bCs w:val="0"/>
            <w:caps w:val="0"/>
            <w:noProof/>
            <w:kern w:val="0"/>
            <w:sz w:val="22"/>
            <w:szCs w:val="22"/>
            <w:lang w:eastAsia="de-DE" w:bidi="ar-SA"/>
          </w:rPr>
          <w:tab/>
        </w:r>
        <w:r w:rsidR="009D6D3D" w:rsidRPr="009C62EE">
          <w:rPr>
            <w:rStyle w:val="Hyperlink"/>
            <w:noProof/>
            <w:lang w:val="en-US"/>
          </w:rPr>
          <w:t>Model description</w:t>
        </w:r>
        <w:r w:rsidR="009D6D3D">
          <w:rPr>
            <w:noProof/>
            <w:webHidden/>
          </w:rPr>
          <w:tab/>
        </w:r>
        <w:r w:rsidR="009D6D3D">
          <w:rPr>
            <w:noProof/>
            <w:webHidden/>
          </w:rPr>
          <w:fldChar w:fldCharType="begin"/>
        </w:r>
        <w:r w:rsidR="009D6D3D">
          <w:rPr>
            <w:noProof/>
            <w:webHidden/>
          </w:rPr>
          <w:instrText xml:space="preserve"> PAGEREF _Toc377109029 \h </w:instrText>
        </w:r>
        <w:r w:rsidR="009D6D3D">
          <w:rPr>
            <w:noProof/>
            <w:webHidden/>
          </w:rPr>
        </w:r>
        <w:r w:rsidR="009D6D3D">
          <w:rPr>
            <w:noProof/>
            <w:webHidden/>
          </w:rPr>
          <w:fldChar w:fldCharType="separate"/>
        </w:r>
        <w:r w:rsidR="009D6D3D">
          <w:rPr>
            <w:noProof/>
            <w:webHidden/>
          </w:rPr>
          <w:t>2</w:t>
        </w:r>
        <w:r w:rsidR="009D6D3D">
          <w:rPr>
            <w:noProof/>
            <w:webHidden/>
          </w:rPr>
          <w:fldChar w:fldCharType="end"/>
        </w:r>
      </w:hyperlink>
    </w:p>
    <w:p w:rsidR="009D6D3D" w:rsidRDefault="00145390">
      <w:pPr>
        <w:pStyle w:val="Verzeichnis1"/>
        <w:tabs>
          <w:tab w:val="left" w:pos="440"/>
          <w:tab w:val="right" w:leader="dot" w:pos="9062"/>
        </w:tabs>
        <w:rPr>
          <w:rFonts w:eastAsiaTheme="minorEastAsia" w:cstheme="minorBidi"/>
          <w:b w:val="0"/>
          <w:bCs w:val="0"/>
          <w:caps w:val="0"/>
          <w:noProof/>
          <w:kern w:val="0"/>
          <w:sz w:val="22"/>
          <w:szCs w:val="22"/>
          <w:lang w:eastAsia="de-DE" w:bidi="ar-SA"/>
        </w:rPr>
      </w:pPr>
      <w:hyperlink w:anchor="_Toc377109030" w:history="1">
        <w:r w:rsidR="009D6D3D" w:rsidRPr="009C62EE">
          <w:rPr>
            <w:rStyle w:val="Hyperlink"/>
            <w:noProof/>
            <w:lang w:val="en-US"/>
          </w:rPr>
          <w:t>3</w:t>
        </w:r>
        <w:r w:rsidR="009D6D3D">
          <w:rPr>
            <w:rFonts w:eastAsiaTheme="minorEastAsia" w:cstheme="minorBidi"/>
            <w:b w:val="0"/>
            <w:bCs w:val="0"/>
            <w:caps w:val="0"/>
            <w:noProof/>
            <w:kern w:val="0"/>
            <w:sz w:val="22"/>
            <w:szCs w:val="22"/>
            <w:lang w:eastAsia="de-DE" w:bidi="ar-SA"/>
          </w:rPr>
          <w:tab/>
        </w:r>
        <w:r w:rsidR="009D6D3D" w:rsidRPr="009C62EE">
          <w:rPr>
            <w:rStyle w:val="Hyperlink"/>
            <w:noProof/>
            <w:lang w:val="en-US"/>
          </w:rPr>
          <w:t>Data evaluation</w:t>
        </w:r>
        <w:r w:rsidR="009D6D3D">
          <w:rPr>
            <w:noProof/>
            <w:webHidden/>
          </w:rPr>
          <w:tab/>
        </w:r>
        <w:r w:rsidR="009D6D3D">
          <w:rPr>
            <w:noProof/>
            <w:webHidden/>
          </w:rPr>
          <w:fldChar w:fldCharType="begin"/>
        </w:r>
        <w:r w:rsidR="009D6D3D">
          <w:rPr>
            <w:noProof/>
            <w:webHidden/>
          </w:rPr>
          <w:instrText xml:space="preserve"> PAGEREF _Toc377109030 \h </w:instrText>
        </w:r>
        <w:r w:rsidR="009D6D3D">
          <w:rPr>
            <w:noProof/>
            <w:webHidden/>
          </w:rPr>
        </w:r>
        <w:r w:rsidR="009D6D3D">
          <w:rPr>
            <w:noProof/>
            <w:webHidden/>
          </w:rPr>
          <w:fldChar w:fldCharType="separate"/>
        </w:r>
        <w:r w:rsidR="009D6D3D">
          <w:rPr>
            <w:noProof/>
            <w:webHidden/>
          </w:rPr>
          <w:t>3</w:t>
        </w:r>
        <w:r w:rsidR="009D6D3D">
          <w:rPr>
            <w:noProof/>
            <w:webHidden/>
          </w:rPr>
          <w:fldChar w:fldCharType="end"/>
        </w:r>
      </w:hyperlink>
    </w:p>
    <w:p w:rsidR="009D6D3D" w:rsidRDefault="00145390">
      <w:pPr>
        <w:pStyle w:val="Verzeichnis1"/>
        <w:tabs>
          <w:tab w:val="left" w:pos="440"/>
          <w:tab w:val="right" w:leader="dot" w:pos="9062"/>
        </w:tabs>
        <w:rPr>
          <w:rFonts w:eastAsiaTheme="minorEastAsia" w:cstheme="minorBidi"/>
          <w:b w:val="0"/>
          <w:bCs w:val="0"/>
          <w:caps w:val="0"/>
          <w:noProof/>
          <w:kern w:val="0"/>
          <w:sz w:val="22"/>
          <w:szCs w:val="22"/>
          <w:lang w:eastAsia="de-DE" w:bidi="ar-SA"/>
        </w:rPr>
      </w:pPr>
      <w:hyperlink w:anchor="_Toc377109031" w:history="1">
        <w:r w:rsidR="009D6D3D" w:rsidRPr="009C62EE">
          <w:rPr>
            <w:rStyle w:val="Hyperlink"/>
            <w:noProof/>
            <w:lang w:val="en-US"/>
          </w:rPr>
          <w:t>4</w:t>
        </w:r>
        <w:r w:rsidR="009D6D3D">
          <w:rPr>
            <w:rFonts w:eastAsiaTheme="minorEastAsia" w:cstheme="minorBidi"/>
            <w:b w:val="0"/>
            <w:bCs w:val="0"/>
            <w:caps w:val="0"/>
            <w:noProof/>
            <w:kern w:val="0"/>
            <w:sz w:val="22"/>
            <w:szCs w:val="22"/>
            <w:lang w:eastAsia="de-DE" w:bidi="ar-SA"/>
          </w:rPr>
          <w:tab/>
        </w:r>
        <w:r w:rsidR="009D6D3D" w:rsidRPr="009C62EE">
          <w:rPr>
            <w:rStyle w:val="Hyperlink"/>
            <w:noProof/>
            <w:lang w:val="en-US"/>
          </w:rPr>
          <w:t>Conceptual model evaluation</w:t>
        </w:r>
        <w:r w:rsidR="009D6D3D">
          <w:rPr>
            <w:noProof/>
            <w:webHidden/>
          </w:rPr>
          <w:tab/>
        </w:r>
        <w:r w:rsidR="009D6D3D">
          <w:rPr>
            <w:noProof/>
            <w:webHidden/>
          </w:rPr>
          <w:fldChar w:fldCharType="begin"/>
        </w:r>
        <w:r w:rsidR="009D6D3D">
          <w:rPr>
            <w:noProof/>
            <w:webHidden/>
          </w:rPr>
          <w:instrText xml:space="preserve"> PAGEREF _Toc377109031 \h </w:instrText>
        </w:r>
        <w:r w:rsidR="009D6D3D">
          <w:rPr>
            <w:noProof/>
            <w:webHidden/>
          </w:rPr>
        </w:r>
        <w:r w:rsidR="009D6D3D">
          <w:rPr>
            <w:noProof/>
            <w:webHidden/>
          </w:rPr>
          <w:fldChar w:fldCharType="separate"/>
        </w:r>
        <w:r w:rsidR="009D6D3D">
          <w:rPr>
            <w:noProof/>
            <w:webHidden/>
          </w:rPr>
          <w:t>3</w:t>
        </w:r>
        <w:r w:rsidR="009D6D3D">
          <w:rPr>
            <w:noProof/>
            <w:webHidden/>
          </w:rPr>
          <w:fldChar w:fldCharType="end"/>
        </w:r>
      </w:hyperlink>
    </w:p>
    <w:p w:rsidR="009D6D3D" w:rsidRDefault="00145390">
      <w:pPr>
        <w:pStyle w:val="Verzeichnis1"/>
        <w:tabs>
          <w:tab w:val="left" w:pos="440"/>
          <w:tab w:val="right" w:leader="dot" w:pos="9062"/>
        </w:tabs>
        <w:rPr>
          <w:rFonts w:eastAsiaTheme="minorEastAsia" w:cstheme="minorBidi"/>
          <w:b w:val="0"/>
          <w:bCs w:val="0"/>
          <w:caps w:val="0"/>
          <w:noProof/>
          <w:kern w:val="0"/>
          <w:sz w:val="22"/>
          <w:szCs w:val="22"/>
          <w:lang w:eastAsia="de-DE" w:bidi="ar-SA"/>
        </w:rPr>
      </w:pPr>
      <w:hyperlink w:anchor="_Toc377109032" w:history="1">
        <w:r w:rsidR="009D6D3D" w:rsidRPr="009C62EE">
          <w:rPr>
            <w:rStyle w:val="Hyperlink"/>
            <w:noProof/>
            <w:lang w:val="en-US"/>
          </w:rPr>
          <w:t>5</w:t>
        </w:r>
        <w:r w:rsidR="009D6D3D">
          <w:rPr>
            <w:rFonts w:eastAsiaTheme="minorEastAsia" w:cstheme="minorBidi"/>
            <w:b w:val="0"/>
            <w:bCs w:val="0"/>
            <w:caps w:val="0"/>
            <w:noProof/>
            <w:kern w:val="0"/>
            <w:sz w:val="22"/>
            <w:szCs w:val="22"/>
            <w:lang w:eastAsia="de-DE" w:bidi="ar-SA"/>
          </w:rPr>
          <w:tab/>
        </w:r>
        <w:r w:rsidR="009D6D3D" w:rsidRPr="009C62EE">
          <w:rPr>
            <w:rStyle w:val="Hyperlink"/>
            <w:noProof/>
            <w:lang w:val="en-US"/>
          </w:rPr>
          <w:t>Implementation verification</w:t>
        </w:r>
        <w:r w:rsidR="009D6D3D">
          <w:rPr>
            <w:noProof/>
            <w:webHidden/>
          </w:rPr>
          <w:tab/>
        </w:r>
        <w:r w:rsidR="009D6D3D">
          <w:rPr>
            <w:noProof/>
            <w:webHidden/>
          </w:rPr>
          <w:fldChar w:fldCharType="begin"/>
        </w:r>
        <w:r w:rsidR="009D6D3D">
          <w:rPr>
            <w:noProof/>
            <w:webHidden/>
          </w:rPr>
          <w:instrText xml:space="preserve"> PAGEREF _Toc377109032 \h </w:instrText>
        </w:r>
        <w:r w:rsidR="009D6D3D">
          <w:rPr>
            <w:noProof/>
            <w:webHidden/>
          </w:rPr>
        </w:r>
        <w:r w:rsidR="009D6D3D">
          <w:rPr>
            <w:noProof/>
            <w:webHidden/>
          </w:rPr>
          <w:fldChar w:fldCharType="separate"/>
        </w:r>
        <w:r w:rsidR="009D6D3D">
          <w:rPr>
            <w:noProof/>
            <w:webHidden/>
          </w:rPr>
          <w:t>3</w:t>
        </w:r>
        <w:r w:rsidR="009D6D3D">
          <w:rPr>
            <w:noProof/>
            <w:webHidden/>
          </w:rPr>
          <w:fldChar w:fldCharType="end"/>
        </w:r>
      </w:hyperlink>
    </w:p>
    <w:p w:rsidR="009D6D3D" w:rsidRDefault="00145390">
      <w:pPr>
        <w:pStyle w:val="Verzeichnis1"/>
        <w:tabs>
          <w:tab w:val="left" w:pos="440"/>
          <w:tab w:val="right" w:leader="dot" w:pos="9062"/>
        </w:tabs>
        <w:rPr>
          <w:rFonts w:eastAsiaTheme="minorEastAsia" w:cstheme="minorBidi"/>
          <w:b w:val="0"/>
          <w:bCs w:val="0"/>
          <w:caps w:val="0"/>
          <w:noProof/>
          <w:kern w:val="0"/>
          <w:sz w:val="22"/>
          <w:szCs w:val="22"/>
          <w:lang w:eastAsia="de-DE" w:bidi="ar-SA"/>
        </w:rPr>
      </w:pPr>
      <w:hyperlink w:anchor="_Toc377109033" w:history="1">
        <w:r w:rsidR="009D6D3D" w:rsidRPr="009C62EE">
          <w:rPr>
            <w:rStyle w:val="Hyperlink"/>
            <w:noProof/>
            <w:lang w:val="en-US"/>
          </w:rPr>
          <w:t>6</w:t>
        </w:r>
        <w:r w:rsidR="009D6D3D">
          <w:rPr>
            <w:rFonts w:eastAsiaTheme="minorEastAsia" w:cstheme="minorBidi"/>
            <w:b w:val="0"/>
            <w:bCs w:val="0"/>
            <w:caps w:val="0"/>
            <w:noProof/>
            <w:kern w:val="0"/>
            <w:sz w:val="22"/>
            <w:szCs w:val="22"/>
            <w:lang w:eastAsia="de-DE" w:bidi="ar-SA"/>
          </w:rPr>
          <w:tab/>
        </w:r>
        <w:r w:rsidR="009D6D3D" w:rsidRPr="009C62EE">
          <w:rPr>
            <w:rStyle w:val="Hyperlink"/>
            <w:noProof/>
            <w:lang w:val="en-US"/>
          </w:rPr>
          <w:t>Model output verification</w:t>
        </w:r>
        <w:r w:rsidR="009D6D3D">
          <w:rPr>
            <w:noProof/>
            <w:webHidden/>
          </w:rPr>
          <w:tab/>
        </w:r>
        <w:r w:rsidR="009D6D3D">
          <w:rPr>
            <w:noProof/>
            <w:webHidden/>
          </w:rPr>
          <w:fldChar w:fldCharType="begin"/>
        </w:r>
        <w:r w:rsidR="009D6D3D">
          <w:rPr>
            <w:noProof/>
            <w:webHidden/>
          </w:rPr>
          <w:instrText xml:space="preserve"> PAGEREF _Toc377109033 \h </w:instrText>
        </w:r>
        <w:r w:rsidR="009D6D3D">
          <w:rPr>
            <w:noProof/>
            <w:webHidden/>
          </w:rPr>
        </w:r>
        <w:r w:rsidR="009D6D3D">
          <w:rPr>
            <w:noProof/>
            <w:webHidden/>
          </w:rPr>
          <w:fldChar w:fldCharType="separate"/>
        </w:r>
        <w:r w:rsidR="009D6D3D">
          <w:rPr>
            <w:noProof/>
            <w:webHidden/>
          </w:rPr>
          <w:t>4</w:t>
        </w:r>
        <w:r w:rsidR="009D6D3D">
          <w:rPr>
            <w:noProof/>
            <w:webHidden/>
          </w:rPr>
          <w:fldChar w:fldCharType="end"/>
        </w:r>
      </w:hyperlink>
    </w:p>
    <w:p w:rsidR="009D6D3D" w:rsidRDefault="00145390">
      <w:pPr>
        <w:pStyle w:val="Verzeichnis1"/>
        <w:tabs>
          <w:tab w:val="left" w:pos="440"/>
          <w:tab w:val="right" w:leader="dot" w:pos="9062"/>
        </w:tabs>
        <w:rPr>
          <w:rFonts w:eastAsiaTheme="minorEastAsia" w:cstheme="minorBidi"/>
          <w:b w:val="0"/>
          <w:bCs w:val="0"/>
          <w:caps w:val="0"/>
          <w:noProof/>
          <w:kern w:val="0"/>
          <w:sz w:val="22"/>
          <w:szCs w:val="22"/>
          <w:lang w:eastAsia="de-DE" w:bidi="ar-SA"/>
        </w:rPr>
      </w:pPr>
      <w:hyperlink w:anchor="_Toc377109034" w:history="1">
        <w:r w:rsidR="009D6D3D" w:rsidRPr="009C62EE">
          <w:rPr>
            <w:rStyle w:val="Hyperlink"/>
            <w:noProof/>
            <w:lang w:val="en-US"/>
          </w:rPr>
          <w:t>7</w:t>
        </w:r>
        <w:r w:rsidR="009D6D3D">
          <w:rPr>
            <w:rFonts w:eastAsiaTheme="minorEastAsia" w:cstheme="minorBidi"/>
            <w:b w:val="0"/>
            <w:bCs w:val="0"/>
            <w:caps w:val="0"/>
            <w:noProof/>
            <w:kern w:val="0"/>
            <w:sz w:val="22"/>
            <w:szCs w:val="22"/>
            <w:lang w:eastAsia="de-DE" w:bidi="ar-SA"/>
          </w:rPr>
          <w:tab/>
        </w:r>
        <w:r w:rsidR="009D6D3D" w:rsidRPr="009C62EE">
          <w:rPr>
            <w:rStyle w:val="Hyperlink"/>
            <w:noProof/>
            <w:lang w:val="en-US"/>
          </w:rPr>
          <w:t>Model analysis</w:t>
        </w:r>
        <w:r w:rsidR="009D6D3D">
          <w:rPr>
            <w:noProof/>
            <w:webHidden/>
          </w:rPr>
          <w:tab/>
        </w:r>
        <w:r w:rsidR="009D6D3D">
          <w:rPr>
            <w:noProof/>
            <w:webHidden/>
          </w:rPr>
          <w:fldChar w:fldCharType="begin"/>
        </w:r>
        <w:r w:rsidR="009D6D3D">
          <w:rPr>
            <w:noProof/>
            <w:webHidden/>
          </w:rPr>
          <w:instrText xml:space="preserve"> PAGEREF _Toc377109034 \h </w:instrText>
        </w:r>
        <w:r w:rsidR="009D6D3D">
          <w:rPr>
            <w:noProof/>
            <w:webHidden/>
          </w:rPr>
        </w:r>
        <w:r w:rsidR="009D6D3D">
          <w:rPr>
            <w:noProof/>
            <w:webHidden/>
          </w:rPr>
          <w:fldChar w:fldCharType="separate"/>
        </w:r>
        <w:r w:rsidR="009D6D3D">
          <w:rPr>
            <w:noProof/>
            <w:webHidden/>
          </w:rPr>
          <w:t>4</w:t>
        </w:r>
        <w:r w:rsidR="009D6D3D">
          <w:rPr>
            <w:noProof/>
            <w:webHidden/>
          </w:rPr>
          <w:fldChar w:fldCharType="end"/>
        </w:r>
      </w:hyperlink>
    </w:p>
    <w:p w:rsidR="009D6D3D" w:rsidRDefault="00145390">
      <w:pPr>
        <w:pStyle w:val="Verzeichnis1"/>
        <w:tabs>
          <w:tab w:val="left" w:pos="440"/>
          <w:tab w:val="right" w:leader="dot" w:pos="9062"/>
        </w:tabs>
        <w:rPr>
          <w:rFonts w:eastAsiaTheme="minorEastAsia" w:cstheme="minorBidi"/>
          <w:b w:val="0"/>
          <w:bCs w:val="0"/>
          <w:caps w:val="0"/>
          <w:noProof/>
          <w:kern w:val="0"/>
          <w:sz w:val="22"/>
          <w:szCs w:val="22"/>
          <w:lang w:eastAsia="de-DE" w:bidi="ar-SA"/>
        </w:rPr>
      </w:pPr>
      <w:hyperlink w:anchor="_Toc377109035" w:history="1">
        <w:r w:rsidR="009D6D3D" w:rsidRPr="009C62EE">
          <w:rPr>
            <w:rStyle w:val="Hyperlink"/>
            <w:noProof/>
            <w:lang w:val="en-US"/>
          </w:rPr>
          <w:t>8</w:t>
        </w:r>
        <w:r w:rsidR="009D6D3D">
          <w:rPr>
            <w:rFonts w:eastAsiaTheme="minorEastAsia" w:cstheme="minorBidi"/>
            <w:b w:val="0"/>
            <w:bCs w:val="0"/>
            <w:caps w:val="0"/>
            <w:noProof/>
            <w:kern w:val="0"/>
            <w:sz w:val="22"/>
            <w:szCs w:val="22"/>
            <w:lang w:eastAsia="de-DE" w:bidi="ar-SA"/>
          </w:rPr>
          <w:tab/>
        </w:r>
        <w:r w:rsidR="009D6D3D" w:rsidRPr="009C62EE">
          <w:rPr>
            <w:rStyle w:val="Hyperlink"/>
            <w:noProof/>
            <w:lang w:val="en-US"/>
          </w:rPr>
          <w:t>Model output corroboration</w:t>
        </w:r>
        <w:r w:rsidR="009D6D3D">
          <w:rPr>
            <w:noProof/>
            <w:webHidden/>
          </w:rPr>
          <w:tab/>
        </w:r>
        <w:r w:rsidR="009D6D3D">
          <w:rPr>
            <w:noProof/>
            <w:webHidden/>
          </w:rPr>
          <w:fldChar w:fldCharType="begin"/>
        </w:r>
        <w:r w:rsidR="009D6D3D">
          <w:rPr>
            <w:noProof/>
            <w:webHidden/>
          </w:rPr>
          <w:instrText xml:space="preserve"> PAGEREF _Toc377109035 \h </w:instrText>
        </w:r>
        <w:r w:rsidR="009D6D3D">
          <w:rPr>
            <w:noProof/>
            <w:webHidden/>
          </w:rPr>
        </w:r>
        <w:r w:rsidR="009D6D3D">
          <w:rPr>
            <w:noProof/>
            <w:webHidden/>
          </w:rPr>
          <w:fldChar w:fldCharType="separate"/>
        </w:r>
        <w:r w:rsidR="009D6D3D">
          <w:rPr>
            <w:noProof/>
            <w:webHidden/>
          </w:rPr>
          <w:t>4</w:t>
        </w:r>
        <w:r w:rsidR="009D6D3D">
          <w:rPr>
            <w:noProof/>
            <w:webHidden/>
          </w:rPr>
          <w:fldChar w:fldCharType="end"/>
        </w:r>
      </w:hyperlink>
    </w:p>
    <w:p w:rsidR="00A51362" w:rsidRDefault="00342BA5" w:rsidP="008C12C2">
      <w:pPr>
        <w:pStyle w:val="Textkrper"/>
        <w:spacing w:before="240" w:after="240"/>
        <w:rPr>
          <w:lang w:val="en-US"/>
        </w:rPr>
      </w:pPr>
      <w:r w:rsidRPr="00266848">
        <w:rPr>
          <w:rFonts w:cs="Times New Roman"/>
          <w:kern w:val="2"/>
          <w:sz w:val="28"/>
          <w:lang w:val="en-US"/>
        </w:rPr>
        <w:fldChar w:fldCharType="end"/>
      </w:r>
      <w:bookmarkStart w:id="3" w:name="_GoBack"/>
      <w:bookmarkEnd w:id="3"/>
    </w:p>
    <w:p w:rsidR="00A51362" w:rsidRDefault="00A51362" w:rsidP="003A4AFA">
      <w:pPr>
        <w:pStyle w:val="berschrift1"/>
        <w:rPr>
          <w:lang w:val="en-US"/>
        </w:rPr>
      </w:pPr>
      <w:bookmarkStart w:id="4" w:name="_Toc377109028"/>
      <w:r>
        <w:rPr>
          <w:lang w:val="en-US"/>
        </w:rPr>
        <w:t>Problem formulation</w:t>
      </w:r>
      <w:bookmarkEnd w:id="4"/>
    </w:p>
    <w:p w:rsidR="00B55675" w:rsidRPr="00B87773" w:rsidRDefault="00B55675" w:rsidP="00B87773">
      <w:pPr>
        <w:pStyle w:val="Textkrper"/>
        <w:spacing w:before="120"/>
        <w:rPr>
          <w:sz w:val="20"/>
          <w:lang w:val="en-US"/>
        </w:rPr>
      </w:pPr>
      <w:r w:rsidRPr="00B87773">
        <w:rPr>
          <w:b/>
          <w:sz w:val="20"/>
          <w:lang w:val="en-US"/>
        </w:rPr>
        <w:t>This TRACE element provides supporting information on</w:t>
      </w:r>
      <w:r w:rsidR="00BB2036">
        <w:rPr>
          <w:sz w:val="20"/>
          <w:lang w:val="en-US"/>
        </w:rPr>
        <w:t>: T</w:t>
      </w:r>
      <w:r w:rsidRPr="00B87773">
        <w:rPr>
          <w:sz w:val="20"/>
          <w:lang w:val="en-US"/>
        </w:rPr>
        <w:t xml:space="preserve">he </w:t>
      </w:r>
      <w:r w:rsidR="005A629E" w:rsidRPr="00B87773">
        <w:rPr>
          <w:sz w:val="20"/>
          <w:lang w:val="en-US"/>
        </w:rPr>
        <w:t>decision</w:t>
      </w:r>
      <w:r w:rsidR="005A629E">
        <w:rPr>
          <w:sz w:val="20"/>
          <w:lang w:val="en-US"/>
        </w:rPr>
        <w:t>-</w:t>
      </w:r>
      <w:r w:rsidRPr="00B87773">
        <w:rPr>
          <w:sz w:val="20"/>
          <w:lang w:val="en-US"/>
        </w:rPr>
        <w:t>making context in which the model will be used; the type</w:t>
      </w:r>
      <w:r w:rsidR="005A629E">
        <w:rPr>
          <w:sz w:val="20"/>
          <w:lang w:val="en-US"/>
        </w:rPr>
        <w:t>s</w:t>
      </w:r>
      <w:r w:rsidRPr="00B87773">
        <w:rPr>
          <w:sz w:val="20"/>
          <w:lang w:val="en-US"/>
        </w:rPr>
        <w:t xml:space="preserve"> of model clients or stakeholders addressed; a precise specification of the question(s) that should be answered with the model, including a specification of necessary model outputs; and a statement of the domain of applicability of the model, including the extent of acceptable extrapolations. </w:t>
      </w:r>
    </w:p>
    <w:p w:rsidR="00266848" w:rsidRPr="0024692D" w:rsidRDefault="00266848" w:rsidP="003A4AFA">
      <w:pPr>
        <w:pStyle w:val="Textkrper"/>
        <w:spacing w:before="120"/>
        <w:rPr>
          <w:b/>
          <w:lang w:val="en-US"/>
        </w:rPr>
      </w:pPr>
      <w:r w:rsidRPr="0024692D">
        <w:rPr>
          <w:b/>
          <w:lang w:val="en-US"/>
        </w:rPr>
        <w:t>Summary:</w:t>
      </w:r>
    </w:p>
    <w:p w:rsidR="00266848" w:rsidRDefault="00266848" w:rsidP="00266848">
      <w:pPr>
        <w:pStyle w:val="Textkrper"/>
        <w:spacing w:before="120"/>
        <w:ind w:left="708"/>
        <w:rPr>
          <w:b/>
          <w:lang w:val="en-US"/>
        </w:rPr>
      </w:pPr>
      <w:r w:rsidRPr="00266848">
        <w:rPr>
          <w:b/>
          <w:lang w:val="en-US"/>
        </w:rPr>
        <w:t>&lt;</w:t>
      </w:r>
      <w:r w:rsidRPr="0024692D">
        <w:rPr>
          <w:b/>
          <w:lang w:val="en-US"/>
        </w:rPr>
        <w:t xml:space="preserve">Provide </w:t>
      </w:r>
      <w:r w:rsidR="0024692D">
        <w:rPr>
          <w:b/>
          <w:lang w:val="en-US"/>
        </w:rPr>
        <w:t xml:space="preserve">here </w:t>
      </w:r>
      <w:r w:rsidRPr="0024692D">
        <w:rPr>
          <w:b/>
          <w:lang w:val="en-US"/>
        </w:rPr>
        <w:t xml:space="preserve">a concise summary of this element, e.g. </w:t>
      </w:r>
      <w:r w:rsidR="005A629E">
        <w:rPr>
          <w:b/>
          <w:lang w:val="en-US"/>
        </w:rPr>
        <w:t>brief</w:t>
      </w:r>
      <w:r w:rsidRPr="0024692D">
        <w:rPr>
          <w:b/>
          <w:lang w:val="en-US"/>
        </w:rPr>
        <w:t xml:space="preserve"> text and/or a bullet point list. </w:t>
      </w:r>
      <w:r w:rsidR="0024692D">
        <w:rPr>
          <w:b/>
          <w:lang w:val="en-US"/>
        </w:rPr>
        <w:t xml:space="preserve">If you use lists, make sure that elements in the list match exactly </w:t>
      </w:r>
      <w:r w:rsidR="005A629E">
        <w:rPr>
          <w:b/>
          <w:lang w:val="en-US"/>
        </w:rPr>
        <w:t xml:space="preserve">the </w:t>
      </w:r>
      <w:r w:rsidR="0024692D">
        <w:rPr>
          <w:b/>
          <w:lang w:val="en-US"/>
        </w:rPr>
        <w:t xml:space="preserve">headings of the corresponding part in the text. </w:t>
      </w:r>
      <w:r w:rsidRPr="0024692D">
        <w:rPr>
          <w:b/>
          <w:lang w:val="en-US"/>
        </w:rPr>
        <w:t>If this TRACE element is long, the summary list should include page numbers/hyperlinks, or subheadings and a corresponding TOC with page numbers and hyperlinks. Use your word processing software to create hyperlinks and page numbers which are automatically updated. Please keep bold font and indentation</w:t>
      </w:r>
      <w:r w:rsidR="0024692D" w:rsidRPr="0024692D">
        <w:rPr>
          <w:b/>
          <w:lang w:val="en-US"/>
        </w:rPr>
        <w:t xml:space="preserve"> for the summary</w:t>
      </w:r>
      <w:r w:rsidR="0024692D">
        <w:rPr>
          <w:b/>
          <w:i/>
          <w:lang w:val="en-US"/>
        </w:rPr>
        <w:t>.</w:t>
      </w:r>
      <w:r w:rsidRPr="00266848">
        <w:rPr>
          <w:b/>
          <w:lang w:val="en-US"/>
        </w:rPr>
        <w:t>&gt;</w:t>
      </w:r>
    </w:p>
    <w:p w:rsidR="00B55675" w:rsidRDefault="00B55675" w:rsidP="00B55675">
      <w:pPr>
        <w:pStyle w:val="Textkrper"/>
        <w:spacing w:before="120"/>
        <w:rPr>
          <w:b/>
          <w:lang w:val="en-US"/>
        </w:rPr>
      </w:pPr>
      <w:r>
        <w:rPr>
          <w:b/>
          <w:lang w:val="en-US"/>
        </w:rPr>
        <w:t>&lt;Table of contents – optional&gt;</w:t>
      </w:r>
    </w:p>
    <w:p w:rsidR="00B55675" w:rsidRPr="00B55675" w:rsidRDefault="00B55675" w:rsidP="00B55675">
      <w:pPr>
        <w:pStyle w:val="Textkrper"/>
        <w:spacing w:before="120"/>
        <w:rPr>
          <w:lang w:val="en-US"/>
        </w:rPr>
      </w:pPr>
      <w:r>
        <w:rPr>
          <w:lang w:val="en-US"/>
        </w:rPr>
        <w:t>&lt;Your text&gt;</w:t>
      </w:r>
    </w:p>
    <w:p w:rsidR="00B55675" w:rsidRPr="0004531A" w:rsidRDefault="00B55675" w:rsidP="003A4AFA">
      <w:pPr>
        <w:pStyle w:val="Textkrper"/>
        <w:spacing w:before="120"/>
        <w:rPr>
          <w:lang w:val="en-US"/>
        </w:rPr>
      </w:pPr>
    </w:p>
    <w:p w:rsidR="00A51362" w:rsidRPr="00A51362" w:rsidRDefault="00A51362" w:rsidP="00A51362">
      <w:pPr>
        <w:pStyle w:val="berschrift1"/>
        <w:rPr>
          <w:lang w:val="en-US"/>
        </w:rPr>
      </w:pPr>
      <w:bookmarkStart w:id="5" w:name="_Toc377109029"/>
      <w:r w:rsidRPr="00A51362">
        <w:rPr>
          <w:lang w:val="en-US"/>
        </w:rPr>
        <w:t>Model description</w:t>
      </w:r>
      <w:bookmarkEnd w:id="5"/>
      <w:r w:rsidRPr="00A51362">
        <w:rPr>
          <w:lang w:val="en-US"/>
        </w:rPr>
        <w:t xml:space="preserve"> </w:t>
      </w:r>
    </w:p>
    <w:p w:rsidR="00B55675" w:rsidRPr="00B87773" w:rsidRDefault="00B55675" w:rsidP="0024692D">
      <w:pPr>
        <w:pStyle w:val="Textkrper"/>
        <w:spacing w:before="120"/>
        <w:rPr>
          <w:sz w:val="20"/>
          <w:lang w:val="en-US"/>
        </w:rPr>
      </w:pPr>
      <w:r w:rsidRPr="00B87773">
        <w:rPr>
          <w:b/>
          <w:sz w:val="20"/>
          <w:lang w:val="en-US"/>
        </w:rPr>
        <w:t>This TRACE element provides supporting information on</w:t>
      </w:r>
      <w:r w:rsidRPr="00B87773">
        <w:rPr>
          <w:sz w:val="20"/>
          <w:lang w:val="en-US"/>
        </w:rPr>
        <w:t xml:space="preserve">: </w:t>
      </w:r>
      <w:r w:rsidR="00F84449">
        <w:rPr>
          <w:sz w:val="20"/>
          <w:lang w:val="en-US"/>
        </w:rPr>
        <w:t>T</w:t>
      </w:r>
      <w:r w:rsidR="005C3A56">
        <w:rPr>
          <w:sz w:val="20"/>
          <w:lang w:val="en-US"/>
        </w:rPr>
        <w:t>he model. Provide a d</w:t>
      </w:r>
      <w:r w:rsidR="00B87773" w:rsidRPr="00B87773">
        <w:rPr>
          <w:sz w:val="20"/>
          <w:lang w:val="en-US"/>
        </w:rPr>
        <w:t xml:space="preserve">etailed written model description. For individual/agent-based and other simulation models, the ODD protocol </w:t>
      </w:r>
      <w:r w:rsidR="005A629E">
        <w:rPr>
          <w:sz w:val="20"/>
          <w:lang w:val="en-US"/>
        </w:rPr>
        <w:t xml:space="preserve">is recommended </w:t>
      </w:r>
      <w:r w:rsidR="00B87773" w:rsidRPr="00B87773">
        <w:rPr>
          <w:sz w:val="20"/>
          <w:lang w:val="en-US"/>
        </w:rPr>
        <w:t xml:space="preserve">as standard format. </w:t>
      </w:r>
      <w:r w:rsidR="0004531A">
        <w:rPr>
          <w:sz w:val="20"/>
          <w:lang w:val="en-US"/>
        </w:rPr>
        <w:t>F</w:t>
      </w:r>
      <w:r w:rsidR="00B87773" w:rsidRPr="00B87773">
        <w:rPr>
          <w:sz w:val="20"/>
          <w:lang w:val="en-US"/>
        </w:rPr>
        <w:t>or complex submodels</w:t>
      </w:r>
      <w:r w:rsidR="0004531A">
        <w:rPr>
          <w:sz w:val="20"/>
          <w:lang w:val="en-US"/>
        </w:rPr>
        <w:t xml:space="preserve"> it should </w:t>
      </w:r>
      <w:r w:rsidR="00B87773" w:rsidRPr="00B87773">
        <w:rPr>
          <w:sz w:val="20"/>
          <w:lang w:val="en-US"/>
        </w:rPr>
        <w:t xml:space="preserve">include concise explanations of the underlying rationale. </w:t>
      </w:r>
      <w:r w:rsidR="004075C3">
        <w:rPr>
          <w:sz w:val="20"/>
          <w:lang w:val="en-US"/>
        </w:rPr>
        <w:t>Model users should learn what the model is, how it works, and what guided its design.</w:t>
      </w:r>
    </w:p>
    <w:p w:rsidR="0024692D" w:rsidRPr="0024692D" w:rsidRDefault="0024692D" w:rsidP="0024692D">
      <w:pPr>
        <w:pStyle w:val="Textkrper"/>
        <w:spacing w:before="120"/>
        <w:rPr>
          <w:b/>
          <w:lang w:val="en-US"/>
        </w:rPr>
      </w:pPr>
      <w:r w:rsidRPr="0024692D">
        <w:rPr>
          <w:b/>
          <w:lang w:val="en-US"/>
        </w:rPr>
        <w:t>Summary:</w:t>
      </w:r>
    </w:p>
    <w:p w:rsidR="0024692D" w:rsidRPr="00266848" w:rsidRDefault="0024692D" w:rsidP="0024692D">
      <w:pPr>
        <w:pStyle w:val="Textkrper"/>
        <w:spacing w:before="120"/>
        <w:ind w:left="708"/>
        <w:rPr>
          <w:b/>
          <w:lang w:val="en-US"/>
        </w:rPr>
      </w:pPr>
      <w:r w:rsidRPr="00266848">
        <w:rPr>
          <w:b/>
          <w:lang w:val="en-US"/>
        </w:rPr>
        <w:t>&lt;</w:t>
      </w:r>
      <w:r w:rsidRPr="0024692D">
        <w:rPr>
          <w:b/>
          <w:lang w:val="en-US"/>
        </w:rPr>
        <w:t xml:space="preserve">Provide </w:t>
      </w:r>
      <w:r>
        <w:rPr>
          <w:b/>
          <w:lang w:val="en-US"/>
        </w:rPr>
        <w:t xml:space="preserve">here </w:t>
      </w:r>
      <w:r w:rsidRPr="0024692D">
        <w:rPr>
          <w:b/>
          <w:lang w:val="en-US"/>
        </w:rPr>
        <w:t xml:space="preserve">a concise summary of this element, e.g. </w:t>
      </w:r>
      <w:r w:rsidR="005A629E">
        <w:rPr>
          <w:b/>
          <w:lang w:val="en-US"/>
        </w:rPr>
        <w:t>brief</w:t>
      </w:r>
      <w:r w:rsidRPr="0024692D">
        <w:rPr>
          <w:b/>
          <w:lang w:val="en-US"/>
        </w:rPr>
        <w:t xml:space="preserve"> text and/or a bullet point list. </w:t>
      </w:r>
      <w:r>
        <w:rPr>
          <w:b/>
          <w:lang w:val="en-US"/>
        </w:rPr>
        <w:t>See guidelines given under TRACE element 1, “Problem formulation”</w:t>
      </w:r>
      <w:r>
        <w:rPr>
          <w:b/>
          <w:i/>
          <w:lang w:val="en-US"/>
        </w:rPr>
        <w:t>.</w:t>
      </w:r>
      <w:r w:rsidRPr="00266848">
        <w:rPr>
          <w:b/>
          <w:lang w:val="en-US"/>
        </w:rPr>
        <w:t>&gt;</w:t>
      </w:r>
    </w:p>
    <w:p w:rsidR="00B55675" w:rsidRDefault="00B55675" w:rsidP="00B55675">
      <w:pPr>
        <w:pStyle w:val="Textkrper"/>
        <w:spacing w:before="120"/>
        <w:rPr>
          <w:b/>
          <w:lang w:val="en-US"/>
        </w:rPr>
      </w:pPr>
      <w:r>
        <w:rPr>
          <w:b/>
          <w:lang w:val="en-US"/>
        </w:rPr>
        <w:t>&lt;Table of contents – optional&gt;</w:t>
      </w:r>
    </w:p>
    <w:p w:rsidR="00B55675" w:rsidRDefault="00B55675" w:rsidP="00B55675">
      <w:pPr>
        <w:pStyle w:val="Textkrper"/>
        <w:spacing w:before="120"/>
        <w:rPr>
          <w:lang w:val="en-US"/>
        </w:rPr>
      </w:pPr>
      <w:r>
        <w:rPr>
          <w:lang w:val="en-US"/>
        </w:rPr>
        <w:t>&lt;Your text&gt;</w:t>
      </w:r>
    </w:p>
    <w:p w:rsidR="0004531A" w:rsidRPr="00B55675" w:rsidRDefault="0004531A" w:rsidP="00B55675">
      <w:pPr>
        <w:pStyle w:val="Textkrper"/>
        <w:spacing w:before="120"/>
        <w:rPr>
          <w:lang w:val="en-US"/>
        </w:rPr>
      </w:pPr>
    </w:p>
    <w:p w:rsidR="00A51362" w:rsidRDefault="00A51362" w:rsidP="00A51362">
      <w:pPr>
        <w:pStyle w:val="berschrift1"/>
        <w:rPr>
          <w:lang w:val="en-US"/>
        </w:rPr>
      </w:pPr>
      <w:bookmarkStart w:id="6" w:name="_Toc377109030"/>
      <w:r>
        <w:rPr>
          <w:lang w:val="en-US"/>
        </w:rPr>
        <w:lastRenderedPageBreak/>
        <w:t>Data evaluation</w:t>
      </w:r>
      <w:bookmarkEnd w:id="6"/>
    </w:p>
    <w:p w:rsidR="007C11B0" w:rsidRPr="004075C3" w:rsidRDefault="00375D50" w:rsidP="007C11B0">
      <w:pPr>
        <w:pStyle w:val="Textkrper"/>
        <w:spacing w:before="120"/>
        <w:rPr>
          <w:sz w:val="20"/>
          <w:lang w:val="en-US"/>
        </w:rPr>
      </w:pPr>
      <w:r>
        <w:rPr>
          <w:b/>
          <w:sz w:val="20"/>
          <w:lang w:val="en-US"/>
        </w:rPr>
        <w:t>This TRACE element</w:t>
      </w:r>
      <w:r w:rsidR="007C11B0" w:rsidRPr="004075C3">
        <w:rPr>
          <w:b/>
          <w:sz w:val="20"/>
          <w:lang w:val="en-US"/>
        </w:rPr>
        <w:t xml:space="preserve"> provides supporting information on</w:t>
      </w:r>
      <w:r w:rsidR="007C11B0" w:rsidRPr="004075C3">
        <w:rPr>
          <w:sz w:val="20"/>
          <w:lang w:val="en-US"/>
        </w:rPr>
        <w:t xml:space="preserve">: </w:t>
      </w:r>
      <w:r w:rsidR="00F84449">
        <w:rPr>
          <w:sz w:val="20"/>
          <w:lang w:val="en-US"/>
        </w:rPr>
        <w:t>T</w:t>
      </w:r>
      <w:r w:rsidR="0004531A" w:rsidRPr="004075C3">
        <w:rPr>
          <w:sz w:val="20"/>
          <w:lang w:val="en-US"/>
        </w:rPr>
        <w:t xml:space="preserve">he quality </w:t>
      </w:r>
      <w:r w:rsidR="00C806F2">
        <w:rPr>
          <w:sz w:val="20"/>
          <w:lang w:val="en-US"/>
        </w:rPr>
        <w:t xml:space="preserve">and sources </w:t>
      </w:r>
      <w:r w:rsidR="0004531A" w:rsidRPr="004075C3">
        <w:rPr>
          <w:sz w:val="20"/>
          <w:lang w:val="en-US"/>
        </w:rPr>
        <w:t>of numerical and qualitative data used to parameterize the model, both directly and inversely via calibration, and of the observed patterns that were used to design the overall model structure.</w:t>
      </w:r>
      <w:r w:rsidR="004075C3" w:rsidRPr="004075C3">
        <w:rPr>
          <w:sz w:val="20"/>
          <w:lang w:val="en-US"/>
        </w:rPr>
        <w:t xml:space="preserve"> This </w:t>
      </w:r>
      <w:r w:rsidR="005C3A56">
        <w:rPr>
          <w:sz w:val="20"/>
          <w:lang w:val="en-US"/>
        </w:rPr>
        <w:t xml:space="preserve">critical evaluation </w:t>
      </w:r>
      <w:r w:rsidR="004075C3" w:rsidRPr="004075C3">
        <w:rPr>
          <w:sz w:val="20"/>
          <w:lang w:val="en-US"/>
        </w:rPr>
        <w:t>will allow model users to assess the scope and the uncertainty of the data and knowledge on which the model is based.</w:t>
      </w:r>
    </w:p>
    <w:p w:rsidR="0024692D" w:rsidRPr="0024692D" w:rsidRDefault="0024692D" w:rsidP="0024692D">
      <w:pPr>
        <w:pStyle w:val="Textkrper"/>
        <w:spacing w:before="120"/>
        <w:rPr>
          <w:b/>
          <w:lang w:val="en-US"/>
        </w:rPr>
      </w:pPr>
      <w:r w:rsidRPr="0024692D">
        <w:rPr>
          <w:b/>
          <w:lang w:val="en-US"/>
        </w:rPr>
        <w:t>Summary:</w:t>
      </w:r>
    </w:p>
    <w:p w:rsidR="0024692D" w:rsidRPr="00266848" w:rsidRDefault="0024692D" w:rsidP="0024692D">
      <w:pPr>
        <w:pStyle w:val="Textkrper"/>
        <w:spacing w:before="120"/>
        <w:ind w:left="708"/>
        <w:rPr>
          <w:b/>
          <w:lang w:val="en-US"/>
        </w:rPr>
      </w:pPr>
      <w:r w:rsidRPr="00266848">
        <w:rPr>
          <w:b/>
          <w:lang w:val="en-US"/>
        </w:rPr>
        <w:t>&lt;</w:t>
      </w:r>
      <w:r w:rsidRPr="0024692D">
        <w:rPr>
          <w:b/>
          <w:lang w:val="en-US"/>
        </w:rPr>
        <w:t xml:space="preserve">Provide </w:t>
      </w:r>
      <w:r>
        <w:rPr>
          <w:b/>
          <w:lang w:val="en-US"/>
        </w:rPr>
        <w:t xml:space="preserve">here </w:t>
      </w:r>
      <w:r w:rsidRPr="0024692D">
        <w:rPr>
          <w:b/>
          <w:lang w:val="en-US"/>
        </w:rPr>
        <w:t xml:space="preserve">a concise summary of this element, e.g. </w:t>
      </w:r>
      <w:r w:rsidR="005C3A56">
        <w:rPr>
          <w:b/>
          <w:lang w:val="en-US"/>
        </w:rPr>
        <w:t xml:space="preserve">brief </w:t>
      </w:r>
      <w:r w:rsidRPr="0024692D">
        <w:rPr>
          <w:b/>
          <w:lang w:val="en-US"/>
        </w:rPr>
        <w:t xml:space="preserve">text and/or a bullet point list. </w:t>
      </w:r>
      <w:r>
        <w:rPr>
          <w:b/>
          <w:lang w:val="en-US"/>
        </w:rPr>
        <w:t>See guidelines given under TRACE element 1, “Problem formulation”</w:t>
      </w:r>
      <w:r>
        <w:rPr>
          <w:b/>
          <w:i/>
          <w:lang w:val="en-US"/>
        </w:rPr>
        <w:t>.</w:t>
      </w:r>
      <w:r w:rsidRPr="00266848">
        <w:rPr>
          <w:b/>
          <w:lang w:val="en-US"/>
        </w:rPr>
        <w:t>&gt;</w:t>
      </w:r>
    </w:p>
    <w:p w:rsidR="00B55675" w:rsidRDefault="00B55675" w:rsidP="00B55675">
      <w:pPr>
        <w:pStyle w:val="Textkrper"/>
        <w:spacing w:before="120"/>
        <w:rPr>
          <w:b/>
          <w:lang w:val="en-US"/>
        </w:rPr>
      </w:pPr>
      <w:r>
        <w:rPr>
          <w:b/>
          <w:lang w:val="en-US"/>
        </w:rPr>
        <w:t>&lt;Table of contents – optional&gt;</w:t>
      </w:r>
    </w:p>
    <w:p w:rsidR="00B55675" w:rsidRPr="00B55675" w:rsidRDefault="00B55675" w:rsidP="00B55675">
      <w:pPr>
        <w:pStyle w:val="Textkrper"/>
        <w:spacing w:before="120"/>
        <w:rPr>
          <w:lang w:val="en-US"/>
        </w:rPr>
      </w:pPr>
      <w:r>
        <w:rPr>
          <w:lang w:val="en-US"/>
        </w:rPr>
        <w:t>&lt;Your text&gt;</w:t>
      </w:r>
    </w:p>
    <w:p w:rsidR="00B55675" w:rsidRDefault="00B55675" w:rsidP="00A51362">
      <w:pPr>
        <w:pStyle w:val="Textkrper"/>
        <w:rPr>
          <w:lang w:val="en-US"/>
        </w:rPr>
      </w:pPr>
    </w:p>
    <w:p w:rsidR="00A51362" w:rsidRDefault="00A51362" w:rsidP="00A51362">
      <w:pPr>
        <w:pStyle w:val="berschrift1"/>
        <w:rPr>
          <w:lang w:val="en-US"/>
        </w:rPr>
      </w:pPr>
      <w:bookmarkStart w:id="7" w:name="_Toc377109031"/>
      <w:r>
        <w:rPr>
          <w:lang w:val="en-US"/>
        </w:rPr>
        <w:t>Conceptual model evaluation</w:t>
      </w:r>
      <w:bookmarkEnd w:id="7"/>
    </w:p>
    <w:p w:rsidR="007C11B0" w:rsidRPr="004075C3" w:rsidRDefault="00375D50" w:rsidP="007C11B0">
      <w:pPr>
        <w:pStyle w:val="Textkrper"/>
        <w:spacing w:before="120"/>
        <w:rPr>
          <w:sz w:val="20"/>
          <w:lang w:val="en-US"/>
        </w:rPr>
      </w:pPr>
      <w:r>
        <w:rPr>
          <w:b/>
          <w:sz w:val="20"/>
          <w:lang w:val="en-US"/>
        </w:rPr>
        <w:t>This TRACE element</w:t>
      </w:r>
      <w:r w:rsidR="007C11B0" w:rsidRPr="004075C3">
        <w:rPr>
          <w:b/>
          <w:sz w:val="20"/>
          <w:lang w:val="en-US"/>
        </w:rPr>
        <w:t xml:space="preserve"> provides supporting information on</w:t>
      </w:r>
      <w:r w:rsidR="007C11B0" w:rsidRPr="004075C3">
        <w:rPr>
          <w:sz w:val="20"/>
          <w:lang w:val="en-US"/>
        </w:rPr>
        <w:t xml:space="preserve">: </w:t>
      </w:r>
      <w:r w:rsidR="00F84449">
        <w:rPr>
          <w:sz w:val="20"/>
          <w:lang w:val="en-US"/>
        </w:rPr>
        <w:t>T</w:t>
      </w:r>
      <w:r w:rsidR="00B90AD0" w:rsidRPr="004075C3">
        <w:rPr>
          <w:sz w:val="20"/>
          <w:lang w:val="en-US"/>
        </w:rPr>
        <w:t>he simplifying assumptions underlying a model’s design, both with regard to empirical knowledge and general, basic principles.</w:t>
      </w:r>
      <w:r w:rsidR="004075C3" w:rsidRPr="004075C3">
        <w:rPr>
          <w:sz w:val="20"/>
          <w:lang w:val="en-US"/>
        </w:rPr>
        <w:t xml:space="preserve"> This </w:t>
      </w:r>
      <w:r w:rsidR="005C3A56">
        <w:rPr>
          <w:sz w:val="20"/>
          <w:lang w:val="en-US"/>
        </w:rPr>
        <w:t xml:space="preserve">critical evaluation </w:t>
      </w:r>
      <w:r w:rsidR="004075C3" w:rsidRPr="004075C3">
        <w:rPr>
          <w:sz w:val="20"/>
          <w:lang w:val="en-US"/>
        </w:rPr>
        <w:t xml:space="preserve">allows model users to understand that model design was not ad hoc but based on carefully scrutinized considerations. </w:t>
      </w:r>
    </w:p>
    <w:p w:rsidR="0024692D" w:rsidRPr="0024692D" w:rsidRDefault="0024692D" w:rsidP="0024692D">
      <w:pPr>
        <w:pStyle w:val="Textkrper"/>
        <w:spacing w:before="120"/>
        <w:rPr>
          <w:b/>
          <w:lang w:val="en-US"/>
        </w:rPr>
      </w:pPr>
      <w:r w:rsidRPr="0024692D">
        <w:rPr>
          <w:b/>
          <w:lang w:val="en-US"/>
        </w:rPr>
        <w:t>Summary:</w:t>
      </w:r>
    </w:p>
    <w:p w:rsidR="0024692D" w:rsidRPr="00266848" w:rsidRDefault="0024692D" w:rsidP="0024692D">
      <w:pPr>
        <w:pStyle w:val="Textkrper"/>
        <w:spacing w:before="120"/>
        <w:ind w:left="708"/>
        <w:rPr>
          <w:b/>
          <w:lang w:val="en-US"/>
        </w:rPr>
      </w:pPr>
      <w:r w:rsidRPr="00266848">
        <w:rPr>
          <w:b/>
          <w:lang w:val="en-US"/>
        </w:rPr>
        <w:t>&lt;</w:t>
      </w:r>
      <w:r w:rsidRPr="0024692D">
        <w:rPr>
          <w:b/>
          <w:lang w:val="en-US"/>
        </w:rPr>
        <w:t xml:space="preserve">Provide </w:t>
      </w:r>
      <w:r>
        <w:rPr>
          <w:b/>
          <w:lang w:val="en-US"/>
        </w:rPr>
        <w:t xml:space="preserve">here </w:t>
      </w:r>
      <w:r w:rsidRPr="0024692D">
        <w:rPr>
          <w:b/>
          <w:lang w:val="en-US"/>
        </w:rPr>
        <w:t xml:space="preserve">a concise summary of this element, e.g. </w:t>
      </w:r>
      <w:r w:rsidR="005C3A56">
        <w:rPr>
          <w:b/>
          <w:lang w:val="en-US"/>
        </w:rPr>
        <w:t xml:space="preserve">brief </w:t>
      </w:r>
      <w:r w:rsidRPr="0024692D">
        <w:rPr>
          <w:b/>
          <w:lang w:val="en-US"/>
        </w:rPr>
        <w:t xml:space="preserve">text and/or a bullet point list. </w:t>
      </w:r>
      <w:r>
        <w:rPr>
          <w:b/>
          <w:lang w:val="en-US"/>
        </w:rPr>
        <w:t>See guidelines given under TRACE element 1, “Problem formulation”</w:t>
      </w:r>
      <w:r>
        <w:rPr>
          <w:b/>
          <w:i/>
          <w:lang w:val="en-US"/>
        </w:rPr>
        <w:t>.</w:t>
      </w:r>
      <w:r w:rsidRPr="00266848">
        <w:rPr>
          <w:b/>
          <w:lang w:val="en-US"/>
        </w:rPr>
        <w:t>&gt;</w:t>
      </w:r>
    </w:p>
    <w:p w:rsidR="00B55675" w:rsidRDefault="00B55675" w:rsidP="00B55675">
      <w:pPr>
        <w:pStyle w:val="Textkrper"/>
        <w:spacing w:before="120"/>
        <w:rPr>
          <w:b/>
          <w:lang w:val="en-US"/>
        </w:rPr>
      </w:pPr>
      <w:r>
        <w:rPr>
          <w:b/>
          <w:lang w:val="en-US"/>
        </w:rPr>
        <w:t>&lt;Table of contents – optional&gt;</w:t>
      </w:r>
    </w:p>
    <w:p w:rsidR="00B55675" w:rsidRPr="00B55675" w:rsidRDefault="00B55675" w:rsidP="00B55675">
      <w:pPr>
        <w:pStyle w:val="Textkrper"/>
        <w:spacing w:before="120"/>
        <w:rPr>
          <w:lang w:val="en-US"/>
        </w:rPr>
      </w:pPr>
      <w:r>
        <w:rPr>
          <w:lang w:val="en-US"/>
        </w:rPr>
        <w:t>&lt;Your text&gt;</w:t>
      </w:r>
    </w:p>
    <w:p w:rsidR="0024692D" w:rsidRDefault="0024692D" w:rsidP="00A51362">
      <w:pPr>
        <w:pStyle w:val="Textkrper"/>
        <w:rPr>
          <w:lang w:val="en-US"/>
        </w:rPr>
      </w:pPr>
    </w:p>
    <w:p w:rsidR="00A51362" w:rsidRDefault="00A51362" w:rsidP="00A51362">
      <w:pPr>
        <w:pStyle w:val="berschrift1"/>
        <w:rPr>
          <w:lang w:val="en-US"/>
        </w:rPr>
      </w:pPr>
      <w:bookmarkStart w:id="8" w:name="_Toc377109032"/>
      <w:r>
        <w:rPr>
          <w:lang w:val="en-US"/>
        </w:rPr>
        <w:t>Implementation verification</w:t>
      </w:r>
      <w:bookmarkEnd w:id="8"/>
    </w:p>
    <w:p w:rsidR="007C11B0" w:rsidRPr="008B7E34" w:rsidRDefault="00375D50" w:rsidP="007C11B0">
      <w:pPr>
        <w:pStyle w:val="Textkrper"/>
        <w:spacing w:before="120"/>
        <w:rPr>
          <w:sz w:val="20"/>
          <w:lang w:val="en-US"/>
        </w:rPr>
      </w:pPr>
      <w:r>
        <w:rPr>
          <w:b/>
          <w:sz w:val="20"/>
          <w:lang w:val="en-US"/>
        </w:rPr>
        <w:t>This TRACE element</w:t>
      </w:r>
      <w:r w:rsidR="007C11B0" w:rsidRPr="008B7E34">
        <w:rPr>
          <w:b/>
          <w:sz w:val="20"/>
          <w:lang w:val="en-US"/>
        </w:rPr>
        <w:t xml:space="preserve"> provides supporting information on</w:t>
      </w:r>
      <w:r w:rsidR="007C11B0" w:rsidRPr="008B7E34">
        <w:rPr>
          <w:sz w:val="20"/>
          <w:lang w:val="en-US"/>
        </w:rPr>
        <w:t xml:space="preserve">: </w:t>
      </w:r>
      <w:r w:rsidR="00B90AD0" w:rsidRPr="008B7E34">
        <w:rPr>
          <w:sz w:val="20"/>
          <w:lang w:val="en-US"/>
        </w:rPr>
        <w:t>(1) whether the computer code implementing the model has been thoroughly tested for programming errors</w:t>
      </w:r>
      <w:r w:rsidR="008A778D">
        <w:rPr>
          <w:sz w:val="20"/>
          <w:lang w:val="en-US"/>
        </w:rPr>
        <w:t>,</w:t>
      </w:r>
      <w:r w:rsidR="00B90AD0" w:rsidRPr="008B7E34">
        <w:rPr>
          <w:sz w:val="20"/>
          <w:lang w:val="en-US"/>
        </w:rPr>
        <w:t xml:space="preserve"> (2) whether the implemented model performs as ind</w:t>
      </w:r>
      <w:r w:rsidR="0042117D">
        <w:rPr>
          <w:sz w:val="20"/>
          <w:lang w:val="en-US"/>
        </w:rPr>
        <w:t xml:space="preserve">icated by the model description, </w:t>
      </w:r>
      <w:r w:rsidR="0042117D" w:rsidRPr="0042117D">
        <w:rPr>
          <w:sz w:val="20"/>
          <w:lang w:val="en-US"/>
        </w:rPr>
        <w:t>and (3) how the software has been designed and documented to provide necessary usability tools (interfaces, automation of experiments, etc.) and to facilitate future installation, modification, and maintenance.</w:t>
      </w:r>
    </w:p>
    <w:p w:rsidR="0024692D" w:rsidRPr="0024692D" w:rsidRDefault="0024692D" w:rsidP="0024692D">
      <w:pPr>
        <w:pStyle w:val="Textkrper"/>
        <w:spacing w:before="120"/>
        <w:rPr>
          <w:b/>
          <w:lang w:val="en-US"/>
        </w:rPr>
      </w:pPr>
      <w:r w:rsidRPr="0024692D">
        <w:rPr>
          <w:b/>
          <w:lang w:val="en-US"/>
        </w:rPr>
        <w:t>Summary:</w:t>
      </w:r>
    </w:p>
    <w:p w:rsidR="0024692D" w:rsidRPr="00266848" w:rsidRDefault="0024692D" w:rsidP="0024692D">
      <w:pPr>
        <w:pStyle w:val="Textkrper"/>
        <w:spacing w:before="120"/>
        <w:ind w:left="708"/>
        <w:rPr>
          <w:b/>
          <w:lang w:val="en-US"/>
        </w:rPr>
      </w:pPr>
      <w:r w:rsidRPr="00266848">
        <w:rPr>
          <w:b/>
          <w:lang w:val="en-US"/>
        </w:rPr>
        <w:t>&lt;</w:t>
      </w:r>
      <w:r w:rsidRPr="0024692D">
        <w:rPr>
          <w:b/>
          <w:lang w:val="en-US"/>
        </w:rPr>
        <w:t xml:space="preserve">Provide </w:t>
      </w:r>
      <w:r>
        <w:rPr>
          <w:b/>
          <w:lang w:val="en-US"/>
        </w:rPr>
        <w:t xml:space="preserve">here </w:t>
      </w:r>
      <w:r w:rsidRPr="0024692D">
        <w:rPr>
          <w:b/>
          <w:lang w:val="en-US"/>
        </w:rPr>
        <w:t xml:space="preserve">a concise summary of this element, e.g. </w:t>
      </w:r>
      <w:r w:rsidR="005C3A56">
        <w:rPr>
          <w:b/>
          <w:lang w:val="en-US"/>
        </w:rPr>
        <w:t>brief</w:t>
      </w:r>
      <w:r w:rsidRPr="0024692D">
        <w:rPr>
          <w:b/>
          <w:lang w:val="en-US"/>
        </w:rPr>
        <w:t xml:space="preserve"> text and/or a bullet point list. </w:t>
      </w:r>
      <w:r>
        <w:rPr>
          <w:b/>
          <w:lang w:val="en-US"/>
        </w:rPr>
        <w:t>See guidelines given under TRACE element 1, “Problem formulation”</w:t>
      </w:r>
      <w:r>
        <w:rPr>
          <w:b/>
          <w:i/>
          <w:lang w:val="en-US"/>
        </w:rPr>
        <w:t>.</w:t>
      </w:r>
      <w:r w:rsidRPr="00266848">
        <w:rPr>
          <w:b/>
          <w:lang w:val="en-US"/>
        </w:rPr>
        <w:t>&gt;</w:t>
      </w:r>
    </w:p>
    <w:p w:rsidR="00B55675" w:rsidRDefault="00B55675" w:rsidP="00B55675">
      <w:pPr>
        <w:pStyle w:val="Textkrper"/>
        <w:spacing w:before="120"/>
        <w:rPr>
          <w:b/>
          <w:lang w:val="en-US"/>
        </w:rPr>
      </w:pPr>
      <w:r>
        <w:rPr>
          <w:b/>
          <w:lang w:val="en-US"/>
        </w:rPr>
        <w:t>&lt;Table of contents – optional&gt;</w:t>
      </w:r>
    </w:p>
    <w:p w:rsidR="00B55675" w:rsidRPr="00B55675" w:rsidRDefault="00B55675" w:rsidP="00B55675">
      <w:pPr>
        <w:pStyle w:val="Textkrper"/>
        <w:spacing w:before="120"/>
        <w:rPr>
          <w:lang w:val="en-US"/>
        </w:rPr>
      </w:pPr>
      <w:r>
        <w:rPr>
          <w:lang w:val="en-US"/>
        </w:rPr>
        <w:t>&lt;Your text&gt;</w:t>
      </w:r>
    </w:p>
    <w:p w:rsidR="0024692D" w:rsidRDefault="0024692D" w:rsidP="00A51362">
      <w:pPr>
        <w:pStyle w:val="Textkrper"/>
        <w:rPr>
          <w:lang w:val="en-US"/>
        </w:rPr>
      </w:pPr>
    </w:p>
    <w:p w:rsidR="00A51362" w:rsidRPr="00A51362" w:rsidRDefault="00A51362" w:rsidP="00A51362">
      <w:pPr>
        <w:pStyle w:val="Textkrper"/>
        <w:rPr>
          <w:lang w:val="en-US"/>
        </w:rPr>
      </w:pPr>
      <w:r w:rsidRPr="00A51362">
        <w:rPr>
          <w:lang w:val="en-US"/>
        </w:rPr>
        <w:t xml:space="preserve"> </w:t>
      </w:r>
    </w:p>
    <w:p w:rsidR="00A51362" w:rsidRDefault="00A51362" w:rsidP="00A51362">
      <w:pPr>
        <w:pStyle w:val="berschrift1"/>
        <w:rPr>
          <w:lang w:val="en-US"/>
        </w:rPr>
      </w:pPr>
      <w:bookmarkStart w:id="9" w:name="_Toc377109033"/>
      <w:r>
        <w:rPr>
          <w:lang w:val="en-US"/>
        </w:rPr>
        <w:lastRenderedPageBreak/>
        <w:t>Model output verification</w:t>
      </w:r>
      <w:bookmarkEnd w:id="9"/>
    </w:p>
    <w:p w:rsidR="004075C3" w:rsidRPr="008B7E34" w:rsidRDefault="00375D50" w:rsidP="0024692D">
      <w:pPr>
        <w:pStyle w:val="Textkrper"/>
        <w:spacing w:before="120"/>
        <w:rPr>
          <w:sz w:val="20"/>
          <w:lang w:val="en-US"/>
        </w:rPr>
      </w:pPr>
      <w:r>
        <w:rPr>
          <w:b/>
          <w:sz w:val="20"/>
          <w:lang w:val="en-US"/>
        </w:rPr>
        <w:t>This TRACE element</w:t>
      </w:r>
      <w:r w:rsidR="007C11B0" w:rsidRPr="008B7E34">
        <w:rPr>
          <w:b/>
          <w:sz w:val="20"/>
          <w:lang w:val="en-US"/>
        </w:rPr>
        <w:t xml:space="preserve"> provides supporting information on</w:t>
      </w:r>
      <w:r w:rsidR="007C11B0" w:rsidRPr="008B7E34">
        <w:rPr>
          <w:sz w:val="20"/>
          <w:lang w:val="en-US"/>
        </w:rPr>
        <w:t xml:space="preserve">: </w:t>
      </w:r>
      <w:r w:rsidR="00B90AD0" w:rsidRPr="008B7E34">
        <w:rPr>
          <w:sz w:val="20"/>
          <w:lang w:val="en-US"/>
        </w:rPr>
        <w:t xml:space="preserve">(1) how well model output matches observations and (2) how much calibration and effects of environmental drivers were involved in obtaining good fits of model output and data. </w:t>
      </w:r>
    </w:p>
    <w:p w:rsidR="0024692D" w:rsidRPr="0024692D" w:rsidRDefault="0024692D" w:rsidP="0024692D">
      <w:pPr>
        <w:pStyle w:val="Textkrper"/>
        <w:spacing w:before="120"/>
        <w:rPr>
          <w:b/>
          <w:lang w:val="en-US"/>
        </w:rPr>
      </w:pPr>
      <w:r w:rsidRPr="0024692D">
        <w:rPr>
          <w:b/>
          <w:lang w:val="en-US"/>
        </w:rPr>
        <w:t>Summary:</w:t>
      </w:r>
    </w:p>
    <w:p w:rsidR="0024692D" w:rsidRPr="00266848" w:rsidRDefault="0024692D" w:rsidP="0024692D">
      <w:pPr>
        <w:pStyle w:val="Textkrper"/>
        <w:spacing w:before="120"/>
        <w:ind w:left="708"/>
        <w:rPr>
          <w:b/>
          <w:lang w:val="en-US"/>
        </w:rPr>
      </w:pPr>
      <w:r w:rsidRPr="00266848">
        <w:rPr>
          <w:b/>
          <w:lang w:val="en-US"/>
        </w:rPr>
        <w:t>&lt;</w:t>
      </w:r>
      <w:r w:rsidRPr="0024692D">
        <w:rPr>
          <w:b/>
          <w:lang w:val="en-US"/>
        </w:rPr>
        <w:t xml:space="preserve">Provide </w:t>
      </w:r>
      <w:r>
        <w:rPr>
          <w:b/>
          <w:lang w:val="en-US"/>
        </w:rPr>
        <w:t xml:space="preserve">here </w:t>
      </w:r>
      <w:r w:rsidRPr="0024692D">
        <w:rPr>
          <w:b/>
          <w:lang w:val="en-US"/>
        </w:rPr>
        <w:t xml:space="preserve">a concise summary of this element, e.g. </w:t>
      </w:r>
      <w:r w:rsidR="005C3A56">
        <w:rPr>
          <w:b/>
          <w:lang w:val="en-US"/>
        </w:rPr>
        <w:t>brief</w:t>
      </w:r>
      <w:r w:rsidRPr="0024692D">
        <w:rPr>
          <w:b/>
          <w:lang w:val="en-US"/>
        </w:rPr>
        <w:t xml:space="preserve"> text and/or a bullet point list. </w:t>
      </w:r>
      <w:r>
        <w:rPr>
          <w:b/>
          <w:lang w:val="en-US"/>
        </w:rPr>
        <w:t>See guidelines given under TRACE element 1, “Problem formulation”</w:t>
      </w:r>
      <w:r>
        <w:rPr>
          <w:b/>
          <w:i/>
          <w:lang w:val="en-US"/>
        </w:rPr>
        <w:t>.</w:t>
      </w:r>
      <w:r w:rsidRPr="00266848">
        <w:rPr>
          <w:b/>
          <w:lang w:val="en-US"/>
        </w:rPr>
        <w:t>&gt;</w:t>
      </w:r>
    </w:p>
    <w:p w:rsidR="00B55675" w:rsidRDefault="00B55675" w:rsidP="00B55675">
      <w:pPr>
        <w:pStyle w:val="Textkrper"/>
        <w:spacing w:before="120"/>
        <w:rPr>
          <w:b/>
          <w:lang w:val="en-US"/>
        </w:rPr>
      </w:pPr>
      <w:r>
        <w:rPr>
          <w:b/>
          <w:lang w:val="en-US"/>
        </w:rPr>
        <w:t>&lt;Table of contents – optional&gt;</w:t>
      </w:r>
    </w:p>
    <w:p w:rsidR="00B55675" w:rsidRPr="00B55675" w:rsidRDefault="00B55675" w:rsidP="00B55675">
      <w:pPr>
        <w:pStyle w:val="Textkrper"/>
        <w:spacing w:before="120"/>
        <w:rPr>
          <w:lang w:val="en-US"/>
        </w:rPr>
      </w:pPr>
      <w:r>
        <w:rPr>
          <w:lang w:val="en-US"/>
        </w:rPr>
        <w:t>&lt;Your text&gt;</w:t>
      </w:r>
    </w:p>
    <w:p w:rsidR="00A51362" w:rsidRPr="00A51362" w:rsidRDefault="00A51362" w:rsidP="00A51362">
      <w:pPr>
        <w:pStyle w:val="Textkrper"/>
        <w:rPr>
          <w:lang w:val="en-US"/>
        </w:rPr>
      </w:pPr>
    </w:p>
    <w:p w:rsidR="00A51362" w:rsidRDefault="00A51362" w:rsidP="00A51362">
      <w:pPr>
        <w:pStyle w:val="berschrift1"/>
        <w:rPr>
          <w:lang w:val="en-US"/>
        </w:rPr>
      </w:pPr>
      <w:bookmarkStart w:id="10" w:name="_Toc377109034"/>
      <w:r w:rsidRPr="00A51362">
        <w:rPr>
          <w:lang w:val="en-US"/>
        </w:rPr>
        <w:t>Mod</w:t>
      </w:r>
      <w:r>
        <w:rPr>
          <w:lang w:val="en-US"/>
        </w:rPr>
        <w:t>el analysis</w:t>
      </w:r>
      <w:bookmarkEnd w:id="10"/>
    </w:p>
    <w:p w:rsidR="007C11B0" w:rsidRPr="008B7E34" w:rsidRDefault="00375D50" w:rsidP="007C11B0">
      <w:pPr>
        <w:pStyle w:val="Textkrper"/>
        <w:spacing w:before="120"/>
        <w:rPr>
          <w:sz w:val="20"/>
          <w:lang w:val="en-US"/>
        </w:rPr>
      </w:pPr>
      <w:r>
        <w:rPr>
          <w:b/>
          <w:sz w:val="20"/>
          <w:lang w:val="en-US"/>
        </w:rPr>
        <w:t>This TRACE element</w:t>
      </w:r>
      <w:r w:rsidR="007C11B0" w:rsidRPr="008B7E34">
        <w:rPr>
          <w:b/>
          <w:sz w:val="20"/>
          <w:lang w:val="en-US"/>
        </w:rPr>
        <w:t xml:space="preserve"> provides supporting information on</w:t>
      </w:r>
      <w:r w:rsidR="007C11B0" w:rsidRPr="008B7E34">
        <w:rPr>
          <w:sz w:val="20"/>
          <w:lang w:val="en-US"/>
        </w:rPr>
        <w:t xml:space="preserve">: </w:t>
      </w:r>
      <w:r w:rsidR="004075C3" w:rsidRPr="008B7E34">
        <w:rPr>
          <w:sz w:val="20"/>
          <w:lang w:val="en-US"/>
        </w:rPr>
        <w:t xml:space="preserve">(1) how sensitive model output is to changes in model parameters (sensitivity analysis), and (2) how well the emergence of model output has been understood. </w:t>
      </w:r>
    </w:p>
    <w:p w:rsidR="0024692D" w:rsidRPr="0024692D" w:rsidRDefault="0024692D" w:rsidP="0024692D">
      <w:pPr>
        <w:pStyle w:val="Textkrper"/>
        <w:spacing w:before="120"/>
        <w:rPr>
          <w:b/>
          <w:lang w:val="en-US"/>
        </w:rPr>
      </w:pPr>
      <w:r w:rsidRPr="0024692D">
        <w:rPr>
          <w:b/>
          <w:lang w:val="en-US"/>
        </w:rPr>
        <w:t>Summary:</w:t>
      </w:r>
    </w:p>
    <w:p w:rsidR="0024692D" w:rsidRPr="00266848" w:rsidRDefault="0024692D" w:rsidP="0024692D">
      <w:pPr>
        <w:pStyle w:val="Textkrper"/>
        <w:spacing w:before="120"/>
        <w:ind w:left="708"/>
        <w:rPr>
          <w:b/>
          <w:lang w:val="en-US"/>
        </w:rPr>
      </w:pPr>
      <w:r w:rsidRPr="00266848">
        <w:rPr>
          <w:b/>
          <w:lang w:val="en-US"/>
        </w:rPr>
        <w:t>&lt;</w:t>
      </w:r>
      <w:r w:rsidRPr="0024692D">
        <w:rPr>
          <w:b/>
          <w:lang w:val="en-US"/>
        </w:rPr>
        <w:t xml:space="preserve">Provide </w:t>
      </w:r>
      <w:r>
        <w:rPr>
          <w:b/>
          <w:lang w:val="en-US"/>
        </w:rPr>
        <w:t xml:space="preserve">here </w:t>
      </w:r>
      <w:r w:rsidRPr="0024692D">
        <w:rPr>
          <w:b/>
          <w:lang w:val="en-US"/>
        </w:rPr>
        <w:t xml:space="preserve">a concise summary of this element, e.g. </w:t>
      </w:r>
      <w:r w:rsidR="005C3A56">
        <w:rPr>
          <w:b/>
          <w:lang w:val="en-US"/>
        </w:rPr>
        <w:t xml:space="preserve">brief </w:t>
      </w:r>
      <w:r w:rsidRPr="0024692D">
        <w:rPr>
          <w:b/>
          <w:lang w:val="en-US"/>
        </w:rPr>
        <w:t xml:space="preserve">text and/or a bullet point list. </w:t>
      </w:r>
      <w:r>
        <w:rPr>
          <w:b/>
          <w:lang w:val="en-US"/>
        </w:rPr>
        <w:t>See guidelines given under TRACE element 1, “Problem formulation”</w:t>
      </w:r>
      <w:r>
        <w:rPr>
          <w:b/>
          <w:i/>
          <w:lang w:val="en-US"/>
        </w:rPr>
        <w:t>.</w:t>
      </w:r>
      <w:r w:rsidRPr="00266848">
        <w:rPr>
          <w:b/>
          <w:lang w:val="en-US"/>
        </w:rPr>
        <w:t>&gt;</w:t>
      </w:r>
    </w:p>
    <w:p w:rsidR="00B55675" w:rsidRDefault="00B55675" w:rsidP="00B55675">
      <w:pPr>
        <w:pStyle w:val="Textkrper"/>
        <w:spacing w:before="120"/>
        <w:rPr>
          <w:b/>
          <w:lang w:val="en-US"/>
        </w:rPr>
      </w:pPr>
      <w:r>
        <w:rPr>
          <w:b/>
          <w:lang w:val="en-US"/>
        </w:rPr>
        <w:t>&lt;Table of contents – optional&gt;</w:t>
      </w:r>
    </w:p>
    <w:p w:rsidR="00B55675" w:rsidRPr="00B55675" w:rsidRDefault="00B55675" w:rsidP="00B55675">
      <w:pPr>
        <w:pStyle w:val="Textkrper"/>
        <w:spacing w:before="120"/>
        <w:rPr>
          <w:lang w:val="en-US"/>
        </w:rPr>
      </w:pPr>
      <w:r>
        <w:rPr>
          <w:lang w:val="en-US"/>
        </w:rPr>
        <w:t>&lt;Your text&gt;</w:t>
      </w:r>
    </w:p>
    <w:p w:rsidR="007C11B0" w:rsidRDefault="007C11B0" w:rsidP="00A51362">
      <w:pPr>
        <w:pStyle w:val="Textkrper"/>
        <w:rPr>
          <w:lang w:val="en-US"/>
        </w:rPr>
      </w:pPr>
    </w:p>
    <w:p w:rsidR="00A51362" w:rsidRDefault="00A51362" w:rsidP="00A51362">
      <w:pPr>
        <w:pStyle w:val="berschrift1"/>
        <w:rPr>
          <w:lang w:val="en-US"/>
        </w:rPr>
      </w:pPr>
      <w:bookmarkStart w:id="11" w:name="_Toc377109035"/>
      <w:r>
        <w:rPr>
          <w:lang w:val="en-US"/>
        </w:rPr>
        <w:t>Model output corroboration</w:t>
      </w:r>
      <w:bookmarkEnd w:id="11"/>
      <w:r w:rsidRPr="00A51362">
        <w:rPr>
          <w:lang w:val="en-US"/>
        </w:rPr>
        <w:t xml:space="preserve"> </w:t>
      </w:r>
    </w:p>
    <w:p w:rsidR="007C11B0" w:rsidRPr="008B7E34" w:rsidRDefault="00375D50" w:rsidP="007C11B0">
      <w:pPr>
        <w:pStyle w:val="Textkrper"/>
        <w:spacing w:before="120"/>
        <w:rPr>
          <w:sz w:val="20"/>
          <w:lang w:val="en-US"/>
        </w:rPr>
      </w:pPr>
      <w:r>
        <w:rPr>
          <w:b/>
          <w:sz w:val="20"/>
          <w:lang w:val="en-US"/>
        </w:rPr>
        <w:t>This TRACE element</w:t>
      </w:r>
      <w:r w:rsidR="007C11B0" w:rsidRPr="008B7E34">
        <w:rPr>
          <w:b/>
          <w:sz w:val="20"/>
          <w:lang w:val="en-US"/>
        </w:rPr>
        <w:t xml:space="preserve"> provides supporting information on</w:t>
      </w:r>
      <w:r w:rsidR="007C11B0" w:rsidRPr="008B7E34">
        <w:rPr>
          <w:sz w:val="20"/>
          <w:lang w:val="en-US"/>
        </w:rPr>
        <w:t xml:space="preserve">: </w:t>
      </w:r>
      <w:r w:rsidR="00F84449" w:rsidRPr="008B7E34">
        <w:rPr>
          <w:sz w:val="20"/>
          <w:lang w:val="en-US"/>
        </w:rPr>
        <w:t>H</w:t>
      </w:r>
      <w:r w:rsidR="005C3A56" w:rsidRPr="008B7E34">
        <w:rPr>
          <w:sz w:val="20"/>
          <w:lang w:val="en-US"/>
        </w:rPr>
        <w:t xml:space="preserve">ow </w:t>
      </w:r>
      <w:r w:rsidR="004075C3" w:rsidRPr="008B7E34">
        <w:rPr>
          <w:sz w:val="20"/>
          <w:lang w:val="en-US"/>
        </w:rPr>
        <w:t xml:space="preserve">model predictions </w:t>
      </w:r>
      <w:r w:rsidR="005C3A56" w:rsidRPr="008B7E34">
        <w:rPr>
          <w:sz w:val="20"/>
          <w:lang w:val="en-US"/>
        </w:rPr>
        <w:t>compare to</w:t>
      </w:r>
      <w:r w:rsidR="004075C3" w:rsidRPr="008B7E34">
        <w:rPr>
          <w:sz w:val="20"/>
          <w:lang w:val="en-US"/>
        </w:rPr>
        <w:t xml:space="preserve"> independent data and patterns that were not used, and preferably not even known, while the model was developed, parameterized, and verified. By documenting model output corroboration, model users learn about evidence which</w:t>
      </w:r>
      <w:r w:rsidR="00F84449" w:rsidRPr="008B7E34">
        <w:rPr>
          <w:sz w:val="20"/>
          <w:lang w:val="en-US"/>
        </w:rPr>
        <w:t xml:space="preserve">, in addition to model output verification, indicates that the model is structurally realistic so that its predictions can be trusted to some degree. </w:t>
      </w:r>
    </w:p>
    <w:p w:rsidR="0024692D" w:rsidRPr="0024692D" w:rsidRDefault="0024692D" w:rsidP="0024692D">
      <w:pPr>
        <w:pStyle w:val="Textkrper"/>
        <w:spacing w:before="120"/>
        <w:rPr>
          <w:b/>
          <w:lang w:val="en-US"/>
        </w:rPr>
      </w:pPr>
      <w:r w:rsidRPr="0024692D">
        <w:rPr>
          <w:b/>
          <w:lang w:val="en-US"/>
        </w:rPr>
        <w:t>Summary:</w:t>
      </w:r>
    </w:p>
    <w:p w:rsidR="0024692D" w:rsidRPr="00266848" w:rsidRDefault="0024692D" w:rsidP="0024692D">
      <w:pPr>
        <w:pStyle w:val="Textkrper"/>
        <w:spacing w:before="120"/>
        <w:ind w:left="708"/>
        <w:rPr>
          <w:b/>
          <w:lang w:val="en-US"/>
        </w:rPr>
      </w:pPr>
      <w:r w:rsidRPr="00266848">
        <w:rPr>
          <w:b/>
          <w:lang w:val="en-US"/>
        </w:rPr>
        <w:t>&lt;</w:t>
      </w:r>
      <w:r w:rsidRPr="0024692D">
        <w:rPr>
          <w:b/>
          <w:lang w:val="en-US"/>
        </w:rPr>
        <w:t xml:space="preserve">Provide </w:t>
      </w:r>
      <w:r>
        <w:rPr>
          <w:b/>
          <w:lang w:val="en-US"/>
        </w:rPr>
        <w:t xml:space="preserve">here </w:t>
      </w:r>
      <w:r w:rsidRPr="0024692D">
        <w:rPr>
          <w:b/>
          <w:lang w:val="en-US"/>
        </w:rPr>
        <w:t xml:space="preserve">a concise summary of this element, e.g. </w:t>
      </w:r>
      <w:r w:rsidR="005C3A56">
        <w:rPr>
          <w:b/>
          <w:lang w:val="en-US"/>
        </w:rPr>
        <w:t>brief</w:t>
      </w:r>
      <w:r w:rsidRPr="0024692D">
        <w:rPr>
          <w:b/>
          <w:lang w:val="en-US"/>
        </w:rPr>
        <w:t xml:space="preserve"> text and/or a bullet point list. </w:t>
      </w:r>
      <w:r>
        <w:rPr>
          <w:b/>
          <w:lang w:val="en-US"/>
        </w:rPr>
        <w:t>See guidelines given under TRACE element 1, “Problem formulation”</w:t>
      </w:r>
      <w:r>
        <w:rPr>
          <w:b/>
          <w:i/>
          <w:lang w:val="en-US"/>
        </w:rPr>
        <w:t>.</w:t>
      </w:r>
      <w:r w:rsidRPr="00266848">
        <w:rPr>
          <w:b/>
          <w:lang w:val="en-US"/>
        </w:rPr>
        <w:t>&gt;</w:t>
      </w:r>
    </w:p>
    <w:p w:rsidR="00B55675" w:rsidRDefault="00B55675" w:rsidP="00B55675">
      <w:pPr>
        <w:pStyle w:val="Textkrper"/>
        <w:spacing w:before="120"/>
        <w:rPr>
          <w:b/>
          <w:lang w:val="en-US"/>
        </w:rPr>
      </w:pPr>
      <w:r>
        <w:rPr>
          <w:b/>
          <w:lang w:val="en-US"/>
        </w:rPr>
        <w:t>&lt;Table of contents – optional&gt;</w:t>
      </w:r>
    </w:p>
    <w:p w:rsidR="00B55675" w:rsidRPr="00B55675" w:rsidRDefault="00B55675" w:rsidP="00B55675">
      <w:pPr>
        <w:pStyle w:val="Textkrper"/>
        <w:spacing w:before="120"/>
        <w:rPr>
          <w:lang w:val="en-US"/>
        </w:rPr>
      </w:pPr>
      <w:r>
        <w:rPr>
          <w:lang w:val="en-US"/>
        </w:rPr>
        <w:t>&lt;Your text&gt;</w:t>
      </w:r>
    </w:p>
    <w:p w:rsidR="0024692D" w:rsidRDefault="0024692D" w:rsidP="00A51362">
      <w:pPr>
        <w:pStyle w:val="Textkrper"/>
        <w:rPr>
          <w:lang w:val="en-US"/>
        </w:rPr>
      </w:pPr>
    </w:p>
    <w:sectPr w:rsidR="0024692D" w:rsidSect="003A4AFA">
      <w:headerReference w:type="default" r:id="rId8"/>
      <w:footerReference w:type="default" r:id="rId9"/>
      <w:pgSz w:w="11906" w:h="16838"/>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390" w:rsidRDefault="00145390">
      <w:pPr>
        <w:spacing w:after="0"/>
      </w:pPr>
      <w:r>
        <w:separator/>
      </w:r>
    </w:p>
  </w:endnote>
  <w:endnote w:type="continuationSeparator" w:id="0">
    <w:p w:rsidR="00145390" w:rsidRDefault="00145390">
      <w:pPr>
        <w:spacing w:after="0"/>
      </w:pPr>
      <w:r>
        <w:continuationSeparator/>
      </w:r>
    </w:p>
  </w:endnote>
  <w:endnote w:type="continuationNotice" w:id="1">
    <w:p w:rsidR="00145390" w:rsidRDefault="0014539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DejaVu Sans">
    <w:panose1 w:val="020B0603030804020204"/>
    <w:charset w:val="00"/>
    <w:family w:val="swiss"/>
    <w:pitch w:val="variable"/>
    <w:sig w:usb0="E7000EFF" w:usb1="5200FDFF" w:usb2="0A042021" w:usb3="00000000" w:csb0="000001B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586448"/>
      <w:docPartObj>
        <w:docPartGallery w:val="Page Numbers (Bottom of Page)"/>
        <w:docPartUnique/>
      </w:docPartObj>
    </w:sdtPr>
    <w:sdtEndPr/>
    <w:sdtContent>
      <w:p w:rsidR="000D6725" w:rsidRDefault="00342BA5">
        <w:pPr>
          <w:pStyle w:val="Fuzeile"/>
          <w:jc w:val="center"/>
        </w:pPr>
        <w:r>
          <w:fldChar w:fldCharType="begin"/>
        </w:r>
        <w:r w:rsidR="000D6725">
          <w:instrText>PAGE   \* MERGEFORMAT</w:instrText>
        </w:r>
        <w:r>
          <w:fldChar w:fldCharType="separate"/>
        </w:r>
        <w:r w:rsidR="00DB5B1C">
          <w:rPr>
            <w:noProof/>
          </w:rPr>
          <w:t>4</w:t>
        </w:r>
        <w:r>
          <w:fldChar w:fldCharType="end"/>
        </w:r>
      </w:p>
    </w:sdtContent>
  </w:sdt>
  <w:p w:rsidR="000D6725" w:rsidRDefault="000D672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390" w:rsidRDefault="00145390">
      <w:pPr>
        <w:spacing w:after="0"/>
      </w:pPr>
      <w:r>
        <w:separator/>
      </w:r>
    </w:p>
  </w:footnote>
  <w:footnote w:type="continuationSeparator" w:id="0">
    <w:p w:rsidR="00145390" w:rsidRDefault="00145390">
      <w:pPr>
        <w:spacing w:after="0"/>
      </w:pPr>
      <w:r>
        <w:continuationSeparator/>
      </w:r>
    </w:p>
  </w:footnote>
  <w:footnote w:type="continuationNotice" w:id="1">
    <w:p w:rsidR="00145390" w:rsidRDefault="0014539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E76" w:rsidRPr="000A4C95" w:rsidRDefault="000D6725">
    <w:pPr>
      <w:pStyle w:val="Kopfzeile"/>
      <w:jc w:val="center"/>
      <w:rPr>
        <w:lang w:val="en-GB"/>
      </w:rPr>
    </w:pPr>
    <w:r w:rsidRPr="000A4C95">
      <w:rPr>
        <w:lang w:val="en-GB"/>
      </w:rPr>
      <w:t>TRACE document</w:t>
    </w:r>
    <w:r w:rsidR="00556E62" w:rsidRPr="000A4C95">
      <w:rPr>
        <w:lang w:val="en-GB"/>
      </w:rPr>
      <w:t xml:space="preserve">: </w:t>
    </w:r>
    <w:r w:rsidR="00DB5B1C">
      <w:rPr>
        <w:lang w:val="en-GB"/>
      </w:rPr>
      <w:t xml:space="preserve">Reeg et al. – </w:t>
    </w:r>
    <w:r w:rsidR="00DB5B1C" w:rsidRPr="00DB5B1C">
      <w:rPr>
        <w:lang w:val="en-GB"/>
      </w:rPr>
      <w:t>L</w:t>
    </w:r>
    <w:r w:rsidR="00DB5B1C" w:rsidRPr="00DB5B1C">
      <w:rPr>
        <w:lang w:val="en-GB"/>
      </w:rPr>
      <w:t xml:space="preserve">andscape effects of </w:t>
    </w:r>
    <w:r w:rsidR="00DB5B1C">
      <w:rPr>
        <w:lang w:val="en-GB"/>
      </w:rPr>
      <w:t>transition zones</w:t>
    </w:r>
    <w:r w:rsidR="00DB5B1C" w:rsidRPr="00DB5B1C">
      <w:rPr>
        <w:lang w:val="en-GB"/>
      </w:rPr>
      <w:t xml:space="preserve"> on biodiversity</w:t>
    </w:r>
    <w:r w:rsidR="00DB5B1C">
      <w:rPr>
        <w:lang w:val="en-GB"/>
      </w:rPr>
      <w:t xml:space="preserve"> (LeTZ-Bio)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360" w:hanging="360"/>
      </w:pPr>
      <w:rPr>
        <w:rFonts w:ascii="Symbol" w:hAnsi="Symbol" w:cs="Aria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cs="Aria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cs="Aria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360" w:hanging="360"/>
      </w:pPr>
      <w:rPr>
        <w:rFonts w:ascii="Symbol" w:hAnsi="Symbol"/>
        <w:b w:val="0"/>
        <w:i w:val="0"/>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b w:val="0"/>
        <w:i w:val="0"/>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b w:val="0"/>
        <w:i w:val="0"/>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6" w15:restartNumberingAfterBreak="0">
    <w:nsid w:val="00000007"/>
    <w:multiLevelType w:val="multilevel"/>
    <w:tmpl w:val="00000007"/>
    <w:name w:val="WW8Num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8" w15:restartNumberingAfterBreak="0">
    <w:nsid w:val="00572871"/>
    <w:multiLevelType w:val="hybridMultilevel"/>
    <w:tmpl w:val="440AA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8D57B56"/>
    <w:multiLevelType w:val="hybridMultilevel"/>
    <w:tmpl w:val="1A4066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BC0507B"/>
    <w:multiLevelType w:val="hybridMultilevel"/>
    <w:tmpl w:val="A0D47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E13EFF"/>
    <w:multiLevelType w:val="hybridMultilevel"/>
    <w:tmpl w:val="DC684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EF1723"/>
    <w:multiLevelType w:val="hybridMultilevel"/>
    <w:tmpl w:val="795C1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C0011C"/>
    <w:multiLevelType w:val="hybridMultilevel"/>
    <w:tmpl w:val="AFB2C6BA"/>
    <w:lvl w:ilvl="0" w:tplc="EEF26BA2">
      <w:start w:val="2"/>
      <w:numFmt w:val="bullet"/>
      <w:lvlText w:val="-"/>
      <w:lvlJc w:val="left"/>
      <w:pPr>
        <w:ind w:left="720" w:hanging="36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478FC"/>
    <w:multiLevelType w:val="hybridMultilevel"/>
    <w:tmpl w:val="63CE2B3A"/>
    <w:lvl w:ilvl="0" w:tplc="15E8EB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8A5C54"/>
    <w:multiLevelType w:val="hybridMultilevel"/>
    <w:tmpl w:val="AD8E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97C7D"/>
    <w:multiLevelType w:val="hybridMultilevel"/>
    <w:tmpl w:val="53100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CFB5B98"/>
    <w:multiLevelType w:val="hybridMultilevel"/>
    <w:tmpl w:val="C7AEEE68"/>
    <w:lvl w:ilvl="0" w:tplc="69205D32">
      <w:start w:val="1"/>
      <w:numFmt w:val="decimal"/>
      <w:pStyle w:val="berschrift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50E6792"/>
    <w:multiLevelType w:val="hybridMultilevel"/>
    <w:tmpl w:val="869EE934"/>
    <w:lvl w:ilvl="0" w:tplc="65CA92E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8"/>
  </w:num>
  <w:num w:numId="11">
    <w:abstractNumId w:val="12"/>
  </w:num>
  <w:num w:numId="12">
    <w:abstractNumId w:val="14"/>
  </w:num>
  <w:num w:numId="13">
    <w:abstractNumId w:val="18"/>
  </w:num>
  <w:num w:numId="14">
    <w:abstractNumId w:val="16"/>
  </w:num>
  <w:num w:numId="15">
    <w:abstractNumId w:val="10"/>
  </w:num>
  <w:num w:numId="16">
    <w:abstractNumId w:val="15"/>
  </w:num>
  <w:num w:numId="17">
    <w:abstractNumId w:val="13"/>
  </w:num>
  <w:num w:numId="18">
    <w:abstractNumId w:val="9"/>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B4E"/>
    <w:rsid w:val="00020CCC"/>
    <w:rsid w:val="00023595"/>
    <w:rsid w:val="00027BC9"/>
    <w:rsid w:val="00033653"/>
    <w:rsid w:val="00035C09"/>
    <w:rsid w:val="0003763D"/>
    <w:rsid w:val="0004531A"/>
    <w:rsid w:val="0004615B"/>
    <w:rsid w:val="00053E76"/>
    <w:rsid w:val="000559CB"/>
    <w:rsid w:val="00084CB7"/>
    <w:rsid w:val="000A4C95"/>
    <w:rsid w:val="000C2FBA"/>
    <w:rsid w:val="000D6725"/>
    <w:rsid w:val="00105B4E"/>
    <w:rsid w:val="00116FD2"/>
    <w:rsid w:val="00135541"/>
    <w:rsid w:val="00137DCE"/>
    <w:rsid w:val="00145390"/>
    <w:rsid w:val="00166191"/>
    <w:rsid w:val="001661FF"/>
    <w:rsid w:val="00166DCC"/>
    <w:rsid w:val="00185278"/>
    <w:rsid w:val="001B1C23"/>
    <w:rsid w:val="001C4662"/>
    <w:rsid w:val="001C473C"/>
    <w:rsid w:val="001E37CE"/>
    <w:rsid w:val="001F52DC"/>
    <w:rsid w:val="001F755A"/>
    <w:rsid w:val="002006BA"/>
    <w:rsid w:val="002066A0"/>
    <w:rsid w:val="00211DA7"/>
    <w:rsid w:val="00222220"/>
    <w:rsid w:val="00243EF2"/>
    <w:rsid w:val="0024692D"/>
    <w:rsid w:val="00262756"/>
    <w:rsid w:val="00266848"/>
    <w:rsid w:val="002730E7"/>
    <w:rsid w:val="002B407F"/>
    <w:rsid w:val="002B4E74"/>
    <w:rsid w:val="002B5A53"/>
    <w:rsid w:val="002C75AE"/>
    <w:rsid w:val="002F0460"/>
    <w:rsid w:val="002F679B"/>
    <w:rsid w:val="00305A16"/>
    <w:rsid w:val="00315EFB"/>
    <w:rsid w:val="00321C86"/>
    <w:rsid w:val="00342BA5"/>
    <w:rsid w:val="00362760"/>
    <w:rsid w:val="00370227"/>
    <w:rsid w:val="00371420"/>
    <w:rsid w:val="00372FC5"/>
    <w:rsid w:val="00375D50"/>
    <w:rsid w:val="00393EE1"/>
    <w:rsid w:val="003A4AFA"/>
    <w:rsid w:val="003C5444"/>
    <w:rsid w:val="003C7C20"/>
    <w:rsid w:val="003D47BD"/>
    <w:rsid w:val="00405F79"/>
    <w:rsid w:val="004075C3"/>
    <w:rsid w:val="00414131"/>
    <w:rsid w:val="00416FC3"/>
    <w:rsid w:val="0042117D"/>
    <w:rsid w:val="00423A1C"/>
    <w:rsid w:val="00432124"/>
    <w:rsid w:val="00441228"/>
    <w:rsid w:val="004449E0"/>
    <w:rsid w:val="00451715"/>
    <w:rsid w:val="00456675"/>
    <w:rsid w:val="004754E7"/>
    <w:rsid w:val="00480B9D"/>
    <w:rsid w:val="00484DA8"/>
    <w:rsid w:val="00487EC9"/>
    <w:rsid w:val="004C740A"/>
    <w:rsid w:val="004E2DCF"/>
    <w:rsid w:val="00515B11"/>
    <w:rsid w:val="00556E62"/>
    <w:rsid w:val="00597E1A"/>
    <w:rsid w:val="005A629E"/>
    <w:rsid w:val="005B0C08"/>
    <w:rsid w:val="005C3A56"/>
    <w:rsid w:val="005D2F7F"/>
    <w:rsid w:val="005D59EB"/>
    <w:rsid w:val="005D7EFD"/>
    <w:rsid w:val="00604D6C"/>
    <w:rsid w:val="006149E1"/>
    <w:rsid w:val="0062391F"/>
    <w:rsid w:val="006362BD"/>
    <w:rsid w:val="00644B23"/>
    <w:rsid w:val="00650731"/>
    <w:rsid w:val="006707F3"/>
    <w:rsid w:val="00675C67"/>
    <w:rsid w:val="00677325"/>
    <w:rsid w:val="00692E8D"/>
    <w:rsid w:val="006C04E3"/>
    <w:rsid w:val="006F77D1"/>
    <w:rsid w:val="006F798B"/>
    <w:rsid w:val="006F7E0B"/>
    <w:rsid w:val="00701FC8"/>
    <w:rsid w:val="00704178"/>
    <w:rsid w:val="00706391"/>
    <w:rsid w:val="00710366"/>
    <w:rsid w:val="00715CDC"/>
    <w:rsid w:val="0072626D"/>
    <w:rsid w:val="00797327"/>
    <w:rsid w:val="007B1351"/>
    <w:rsid w:val="007C11B0"/>
    <w:rsid w:val="007D2FFE"/>
    <w:rsid w:val="0081147A"/>
    <w:rsid w:val="0081520A"/>
    <w:rsid w:val="00830428"/>
    <w:rsid w:val="008344C0"/>
    <w:rsid w:val="00857090"/>
    <w:rsid w:val="00864E33"/>
    <w:rsid w:val="008663F4"/>
    <w:rsid w:val="00870368"/>
    <w:rsid w:val="0087430E"/>
    <w:rsid w:val="008A778D"/>
    <w:rsid w:val="008B7E34"/>
    <w:rsid w:val="008C12C2"/>
    <w:rsid w:val="008D12C8"/>
    <w:rsid w:val="008E3EBD"/>
    <w:rsid w:val="008F1979"/>
    <w:rsid w:val="00916B7B"/>
    <w:rsid w:val="009348D4"/>
    <w:rsid w:val="009723FA"/>
    <w:rsid w:val="0097339C"/>
    <w:rsid w:val="00986BA3"/>
    <w:rsid w:val="00994994"/>
    <w:rsid w:val="009A3E57"/>
    <w:rsid w:val="009A3FCC"/>
    <w:rsid w:val="009D6D3D"/>
    <w:rsid w:val="00A07145"/>
    <w:rsid w:val="00A16EDC"/>
    <w:rsid w:val="00A2191B"/>
    <w:rsid w:val="00A26E2D"/>
    <w:rsid w:val="00A31F45"/>
    <w:rsid w:val="00A325CB"/>
    <w:rsid w:val="00A41553"/>
    <w:rsid w:val="00A4297A"/>
    <w:rsid w:val="00A51362"/>
    <w:rsid w:val="00A72F7A"/>
    <w:rsid w:val="00A81972"/>
    <w:rsid w:val="00A93F90"/>
    <w:rsid w:val="00A975F5"/>
    <w:rsid w:val="00AA0EF2"/>
    <w:rsid w:val="00B14580"/>
    <w:rsid w:val="00B251E7"/>
    <w:rsid w:val="00B31189"/>
    <w:rsid w:val="00B3709B"/>
    <w:rsid w:val="00B55675"/>
    <w:rsid w:val="00B751D9"/>
    <w:rsid w:val="00B77CAB"/>
    <w:rsid w:val="00B87773"/>
    <w:rsid w:val="00B90AD0"/>
    <w:rsid w:val="00B91026"/>
    <w:rsid w:val="00BA5C7A"/>
    <w:rsid w:val="00BA71DF"/>
    <w:rsid w:val="00BB2036"/>
    <w:rsid w:val="00BB7A9E"/>
    <w:rsid w:val="00BD7820"/>
    <w:rsid w:val="00BF7C0F"/>
    <w:rsid w:val="00C01A1D"/>
    <w:rsid w:val="00C220EB"/>
    <w:rsid w:val="00C30DDD"/>
    <w:rsid w:val="00C7288A"/>
    <w:rsid w:val="00C73BE7"/>
    <w:rsid w:val="00C806F2"/>
    <w:rsid w:val="00C97FE0"/>
    <w:rsid w:val="00CA3F6E"/>
    <w:rsid w:val="00CA66C8"/>
    <w:rsid w:val="00CB7D57"/>
    <w:rsid w:val="00CC2630"/>
    <w:rsid w:val="00CE58D8"/>
    <w:rsid w:val="00CF4AFE"/>
    <w:rsid w:val="00CF7AFE"/>
    <w:rsid w:val="00D103BD"/>
    <w:rsid w:val="00D114B3"/>
    <w:rsid w:val="00D13477"/>
    <w:rsid w:val="00D20BA1"/>
    <w:rsid w:val="00D23E03"/>
    <w:rsid w:val="00D3776D"/>
    <w:rsid w:val="00D85DB9"/>
    <w:rsid w:val="00D92049"/>
    <w:rsid w:val="00DB5B1C"/>
    <w:rsid w:val="00DC13AA"/>
    <w:rsid w:val="00DC4F62"/>
    <w:rsid w:val="00DE178B"/>
    <w:rsid w:val="00DF3CDE"/>
    <w:rsid w:val="00E3037C"/>
    <w:rsid w:val="00E33A0D"/>
    <w:rsid w:val="00E42FB5"/>
    <w:rsid w:val="00E660FB"/>
    <w:rsid w:val="00E751FE"/>
    <w:rsid w:val="00E90E37"/>
    <w:rsid w:val="00E92A1D"/>
    <w:rsid w:val="00EA5432"/>
    <w:rsid w:val="00EB7164"/>
    <w:rsid w:val="00ED183F"/>
    <w:rsid w:val="00ED3C14"/>
    <w:rsid w:val="00ED54E0"/>
    <w:rsid w:val="00ED6CFE"/>
    <w:rsid w:val="00F2413C"/>
    <w:rsid w:val="00F254E2"/>
    <w:rsid w:val="00F317FC"/>
    <w:rsid w:val="00F44324"/>
    <w:rsid w:val="00F46FFE"/>
    <w:rsid w:val="00F53F70"/>
    <w:rsid w:val="00F84449"/>
    <w:rsid w:val="00F865E8"/>
    <w:rsid w:val="00FB738C"/>
    <w:rsid w:val="00FD074C"/>
    <w:rsid w:val="00FD152A"/>
    <w:rsid w:val="00FD3646"/>
    <w:rsid w:val="00FE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E6759663-C084-4DFB-B3E1-E07F58B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4E7"/>
    <w:pPr>
      <w:suppressAutoHyphens/>
      <w:spacing w:after="120"/>
      <w:jc w:val="both"/>
    </w:pPr>
    <w:rPr>
      <w:rFonts w:eastAsia="Calibri" w:cs="Calibri"/>
      <w:kern w:val="1"/>
      <w:sz w:val="24"/>
      <w:szCs w:val="22"/>
      <w:lang w:val="de-DE" w:eastAsia="hi-IN" w:bidi="hi-IN"/>
    </w:rPr>
  </w:style>
  <w:style w:type="paragraph" w:styleId="berschrift1">
    <w:name w:val="heading 1"/>
    <w:basedOn w:val="Standard"/>
    <w:next w:val="Textkrper"/>
    <w:qFormat/>
    <w:rsid w:val="003A4AFA"/>
    <w:pPr>
      <w:keepNext/>
      <w:numPr>
        <w:numId w:val="19"/>
      </w:numPr>
      <w:pBdr>
        <w:top w:val="single" w:sz="4" w:space="2" w:color="auto"/>
        <w:bottom w:val="single" w:sz="4" w:space="2" w:color="auto"/>
      </w:pBdr>
      <w:tabs>
        <w:tab w:val="left" w:pos="0"/>
      </w:tabs>
      <w:spacing w:before="240" w:after="0"/>
      <w:outlineLvl w:val="0"/>
    </w:pPr>
    <w:rPr>
      <w:rFonts w:eastAsia="Times New Roman" w:cs="Arial"/>
      <w:b/>
      <w:bCs/>
      <w:sz w:val="32"/>
      <w:szCs w:val="32"/>
    </w:rPr>
  </w:style>
  <w:style w:type="paragraph" w:styleId="berschrift2">
    <w:name w:val="heading 2"/>
    <w:basedOn w:val="Standard"/>
    <w:next w:val="Textkrper"/>
    <w:qFormat/>
    <w:rsid w:val="00864E33"/>
    <w:pPr>
      <w:keepNext/>
      <w:keepLines/>
      <w:tabs>
        <w:tab w:val="left" w:pos="0"/>
      </w:tabs>
      <w:spacing w:before="200" w:after="0"/>
      <w:ind w:left="576" w:hanging="576"/>
      <w:outlineLvl w:val="1"/>
    </w:pPr>
    <w:rPr>
      <w:rFonts w:ascii="Cambria" w:eastAsia="Times New Roman" w:hAnsi="Cambria" w:cs="Times New Roman"/>
      <w:b/>
      <w:bCs/>
      <w:szCs w:val="26"/>
    </w:rPr>
  </w:style>
  <w:style w:type="paragraph" w:styleId="berschrift3">
    <w:name w:val="heading 3"/>
    <w:basedOn w:val="Standard"/>
    <w:next w:val="Textkrper"/>
    <w:qFormat/>
    <w:rsid w:val="00864E33"/>
    <w:pPr>
      <w:keepNext/>
      <w:keepLines/>
      <w:tabs>
        <w:tab w:val="left" w:pos="0"/>
      </w:tabs>
      <w:spacing w:before="200"/>
      <w:ind w:left="720" w:hanging="720"/>
      <w:outlineLvl w:val="2"/>
    </w:pPr>
    <w:rPr>
      <w:rFonts w:ascii="Cambria" w:eastAsia="Times New Roman" w:hAnsi="Cambria" w:cs="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Calibri" w:eastAsia="Times New Roman" w:hAnsi="Calibri" w:cs="Aria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b w:val="0"/>
      <w:i w:val="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Absatz-Standardschriftart2">
    <w:name w:val="Absatz-Standardschriftart2"/>
  </w:style>
  <w:style w:type="character" w:customStyle="1" w:styleId="Absatz-Standardschriftart1">
    <w:name w:val="Absatz-Standardschriftart1"/>
  </w:style>
  <w:style w:type="character" w:customStyle="1" w:styleId="WW8Num6z0">
    <w:name w:val="WW8Num6z0"/>
    <w:rPr>
      <w:rFonts w:ascii="Symbol" w:hAnsi="Symbol"/>
    </w:rPr>
  </w:style>
  <w:style w:type="character" w:customStyle="1" w:styleId="Absatz-Standardschriftart10">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b w:val="0"/>
      <w:i w:val="0"/>
    </w:rPr>
  </w:style>
  <w:style w:type="character" w:customStyle="1" w:styleId="WW8Num9z0">
    <w:name w:val="WW8Num9z0"/>
    <w:rPr>
      <w:b w:val="0"/>
      <w:i w:val="0"/>
    </w:rPr>
  </w:style>
  <w:style w:type="character" w:customStyle="1" w:styleId="WW8Num10z0">
    <w:name w:val="WW8Num10z0"/>
    <w:rPr>
      <w:rFonts w:ascii="Calibri" w:eastAsia="Times New Roman" w:hAnsi="Calibri" w:cs="Arial"/>
    </w:rPr>
  </w:style>
  <w:style w:type="character" w:customStyle="1" w:styleId="WW8Num11z0">
    <w:name w:val="WW8Num11z0"/>
    <w:rPr>
      <w:rFonts w:ascii="Calibri" w:eastAsia="Calibri" w:hAnsi="Calibri" w:cs="Calibri"/>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Absatz-Standardschriftart111">
    <w:name w:val="WW-Absatz-Standardschriftart111"/>
  </w:style>
  <w:style w:type="character" w:customStyle="1" w:styleId="TitelZchn">
    <w:name w:val="Titel Zchn"/>
    <w:rPr>
      <w:rFonts w:ascii="Cambria" w:eastAsia="Times New Roman" w:hAnsi="Cambria" w:cs="Times New Roman"/>
      <w:color w:val="17365D"/>
      <w:spacing w:val="5"/>
      <w:kern w:val="1"/>
      <w:sz w:val="52"/>
      <w:szCs w:val="52"/>
    </w:rPr>
  </w:style>
  <w:style w:type="character" w:customStyle="1" w:styleId="UntertitelZchn">
    <w:name w:val="Untertitel Zchn"/>
    <w:rPr>
      <w:rFonts w:ascii="Cambria" w:eastAsia="Times New Roman" w:hAnsi="Cambria" w:cs="Times New Roman"/>
      <w:i/>
      <w:iCs/>
      <w:color w:val="4F81BD"/>
      <w:spacing w:val="15"/>
      <w:sz w:val="24"/>
      <w:szCs w:val="24"/>
    </w:rPr>
  </w:style>
  <w:style w:type="character" w:customStyle="1" w:styleId="FunotentextZchn">
    <w:name w:val="Fußnotentext Zchn"/>
    <w:rPr>
      <w:rFonts w:ascii="Calibri" w:eastAsia="Times New Roman" w:hAnsi="Calibri" w:cs="Times New Roman"/>
      <w:sz w:val="20"/>
      <w:szCs w:val="20"/>
    </w:rPr>
  </w:style>
  <w:style w:type="character" w:customStyle="1" w:styleId="FootnoteCharacters">
    <w:name w:val="Footnote Characters"/>
    <w:rPr>
      <w:vertAlign w:val="superscript"/>
    </w:rPr>
  </w:style>
  <w:style w:type="character" w:customStyle="1" w:styleId="berschrift1Zchn">
    <w:name w:val="Überschrift 1 Zchn"/>
    <w:rPr>
      <w:rFonts w:ascii="Calibri" w:eastAsia="Times New Roman" w:hAnsi="Calibri" w:cs="Arial"/>
      <w:b/>
      <w:bCs/>
      <w:kern w:val="1"/>
      <w:sz w:val="28"/>
      <w:szCs w:val="32"/>
    </w:rPr>
  </w:style>
  <w:style w:type="character" w:customStyle="1" w:styleId="berschrift2Zchn">
    <w:name w:val="Überschrift 2 Zchn"/>
    <w:rPr>
      <w:rFonts w:ascii="Cambria" w:eastAsia="Times New Roman" w:hAnsi="Cambria" w:cs="Times New Roman"/>
      <w:b/>
      <w:bCs/>
      <w:sz w:val="24"/>
      <w:szCs w:val="26"/>
    </w:rPr>
  </w:style>
  <w:style w:type="character" w:customStyle="1" w:styleId="berschrift3Zchn">
    <w:name w:val="Überschrift 3 Zchn"/>
    <w:rPr>
      <w:rFonts w:ascii="Cambria" w:eastAsia="Times New Roman" w:hAnsi="Cambria" w:cs="Times New Roman"/>
      <w:b/>
      <w:bCs/>
    </w:rPr>
  </w:style>
  <w:style w:type="character" w:customStyle="1" w:styleId="KopfzeileZchn">
    <w:name w:val="Kopfzeile Zchn"/>
    <w:basedOn w:val="WW-Absatz-Standardschriftart111"/>
    <w:uiPriority w:val="99"/>
  </w:style>
  <w:style w:type="character" w:customStyle="1" w:styleId="FuzeileZchn">
    <w:name w:val="Fußzeile Zchn"/>
    <w:basedOn w:val="WW-Absatz-Standardschriftart111"/>
    <w:uiPriority w:val="99"/>
  </w:style>
  <w:style w:type="character" w:styleId="Hyperlink">
    <w:name w:val="Hyperlink"/>
    <w:uiPriority w:val="99"/>
    <w:rPr>
      <w:color w:val="0000FF"/>
      <w:u w:val="single"/>
    </w:rPr>
  </w:style>
  <w:style w:type="character" w:customStyle="1" w:styleId="NormalZchn">
    <w:name w:val="Normal Zchn"/>
    <w:link w:val="Normal1"/>
    <w:rPr>
      <w:rFonts w:ascii="Calibri" w:hAnsi="Calibri"/>
      <w:kern w:val="1"/>
      <w:sz w:val="24"/>
      <w:lang w:eastAsia="hi-IN" w:bidi="hi-IN"/>
    </w:rPr>
  </w:style>
  <w:style w:type="character" w:customStyle="1" w:styleId="Funotenzeichen1">
    <w:name w:val="Fußnotenzeichen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nzeichen1">
    <w:name w:val="Endnotenzeichen1"/>
    <w:rPr>
      <w:vertAlign w:val="superscript"/>
    </w:rPr>
  </w:style>
  <w:style w:type="character" w:customStyle="1" w:styleId="Bullets">
    <w:name w:val="Bullets"/>
    <w:rPr>
      <w:rFonts w:ascii="OpenSymbol" w:eastAsia="OpenSymbol" w:hAnsi="OpenSymbol" w:cs="OpenSymbol"/>
    </w:rPr>
  </w:style>
  <w:style w:type="character" w:customStyle="1" w:styleId="SprechblasentextZchn">
    <w:name w:val="Sprechblasentext Zchn"/>
    <w:uiPriority w:val="99"/>
    <w:rsid w:val="00864E33"/>
    <w:rPr>
      <w:rFonts w:ascii="Tahoma" w:eastAsia="Calibri" w:hAnsi="Tahoma" w:cs="Tahoma"/>
      <w:sz w:val="16"/>
      <w:szCs w:val="16"/>
      <w:lang w:val="de-DE"/>
    </w:rPr>
  </w:style>
  <w:style w:type="character" w:customStyle="1" w:styleId="Kommentarzeichen1">
    <w:name w:val="Kommentarzeichen1"/>
    <w:basedOn w:val="Absatz-Standardschriftart1"/>
    <w:rPr>
      <w:rFonts w:cs="Times New Roman"/>
      <w:sz w:val="16"/>
      <w:szCs w:val="16"/>
    </w:rPr>
  </w:style>
  <w:style w:type="character" w:customStyle="1" w:styleId="ListLabel1">
    <w:name w:val="ListLabel 1"/>
    <w:rPr>
      <w:rFonts w:eastAsia="Times New Roman" w:cs="Arial"/>
    </w:rPr>
  </w:style>
  <w:style w:type="character" w:customStyle="1" w:styleId="ListLabel2">
    <w:name w:val="ListLabel 2"/>
    <w:rPr>
      <w:b w:val="0"/>
      <w:i w:val="0"/>
    </w:rPr>
  </w:style>
  <w:style w:type="character" w:customStyle="1" w:styleId="ListLabel3">
    <w:name w:val="ListLabel 3"/>
    <w:rPr>
      <w:rFonts w:cs="Courier New"/>
    </w:rPr>
  </w:style>
  <w:style w:type="character" w:styleId="Funotenzeichen">
    <w:name w:val="footnote reference"/>
    <w:rPr>
      <w:vertAlign w:val="superscript"/>
    </w:rPr>
  </w:style>
  <w:style w:type="character" w:styleId="Endnotenzeichen">
    <w:name w:val="endnote reference"/>
    <w:rPr>
      <w:vertAlign w:val="superscript"/>
    </w:rPr>
  </w:style>
  <w:style w:type="paragraph" w:customStyle="1" w:styleId="Heading">
    <w:name w:val="Heading"/>
    <w:basedOn w:val="Standard"/>
    <w:next w:val="Textkrper"/>
    <w:rsid w:val="00864E33"/>
    <w:pPr>
      <w:keepNext/>
      <w:spacing w:before="240"/>
    </w:pPr>
    <w:rPr>
      <w:rFonts w:ascii="Liberation Sans" w:eastAsia="DejaVu Sans" w:hAnsi="Liberation Sans" w:cs="DejaVu Sans"/>
      <w:sz w:val="28"/>
      <w:szCs w:val="28"/>
    </w:rPr>
  </w:style>
  <w:style w:type="paragraph" w:styleId="Textkrper">
    <w:name w:val="Body Text"/>
    <w:basedOn w:val="Standard"/>
    <w:rsid w:val="00864E33"/>
  </w:style>
  <w:style w:type="paragraph" w:styleId="Liste">
    <w:name w:val="List"/>
    <w:basedOn w:val="Textkrper"/>
    <w:rsid w:val="00864E33"/>
  </w:style>
  <w:style w:type="paragraph" w:customStyle="1" w:styleId="Beschriftung1">
    <w:name w:val="Beschriftung1"/>
    <w:basedOn w:val="Standard"/>
    <w:pPr>
      <w:suppressLineNumbers/>
      <w:spacing w:before="120"/>
    </w:pPr>
    <w:rPr>
      <w:i/>
      <w:iCs/>
      <w:szCs w:val="24"/>
    </w:rPr>
  </w:style>
  <w:style w:type="paragraph" w:customStyle="1" w:styleId="Index">
    <w:name w:val="Index"/>
    <w:basedOn w:val="Standard"/>
    <w:rsid w:val="00864E33"/>
    <w:pPr>
      <w:suppressLineNumbers/>
    </w:pPr>
  </w:style>
  <w:style w:type="paragraph" w:customStyle="1" w:styleId="Beschriftung10">
    <w:name w:val="Beschriftung1"/>
    <w:basedOn w:val="Standard"/>
    <w:rsid w:val="00864E33"/>
    <w:pPr>
      <w:suppressLineNumbers/>
      <w:spacing w:before="120"/>
    </w:pPr>
    <w:rPr>
      <w:i/>
      <w:iCs/>
      <w:szCs w:val="24"/>
    </w:rPr>
  </w:style>
  <w:style w:type="paragraph" w:styleId="Titel">
    <w:name w:val="Title"/>
    <w:basedOn w:val="Standard"/>
    <w:next w:val="Untertitel"/>
    <w:qFormat/>
    <w:rsid w:val="00864E33"/>
    <w:pPr>
      <w:spacing w:after="300" w:line="100" w:lineRule="atLeast"/>
      <w:jc w:val="center"/>
    </w:pPr>
    <w:rPr>
      <w:rFonts w:ascii="Cambria" w:eastAsia="Times New Roman" w:hAnsi="Cambria" w:cs="Times New Roman"/>
      <w:b/>
      <w:bCs/>
      <w:color w:val="17365D"/>
      <w:spacing w:val="5"/>
      <w:sz w:val="52"/>
      <w:szCs w:val="52"/>
    </w:rPr>
  </w:style>
  <w:style w:type="paragraph" w:styleId="Untertitel">
    <w:name w:val="Subtitle"/>
    <w:basedOn w:val="Standard"/>
    <w:next w:val="Textkrper"/>
    <w:qFormat/>
    <w:rsid w:val="00864E33"/>
    <w:pPr>
      <w:jc w:val="center"/>
    </w:pPr>
    <w:rPr>
      <w:rFonts w:ascii="Cambria" w:eastAsia="Times New Roman" w:hAnsi="Cambria" w:cs="Times New Roman"/>
      <w:i/>
      <w:iCs/>
      <w:color w:val="4F81BD"/>
      <w:spacing w:val="15"/>
      <w:szCs w:val="24"/>
    </w:rPr>
  </w:style>
  <w:style w:type="paragraph" w:customStyle="1" w:styleId="Funotentext1">
    <w:name w:val="Fußnotentext1"/>
    <w:basedOn w:val="Standard"/>
    <w:pPr>
      <w:spacing w:after="0" w:line="100" w:lineRule="atLeast"/>
    </w:pPr>
    <w:rPr>
      <w:rFonts w:eastAsia="Times New Roman" w:cs="Times New Roman"/>
      <w:sz w:val="20"/>
      <w:szCs w:val="20"/>
    </w:rPr>
  </w:style>
  <w:style w:type="paragraph" w:customStyle="1" w:styleId="Listenabsatz1">
    <w:name w:val="Listenabsatz1"/>
    <w:basedOn w:val="Standard"/>
    <w:pPr>
      <w:ind w:left="720"/>
    </w:pPr>
  </w:style>
  <w:style w:type="paragraph" w:styleId="Kopfzeile">
    <w:name w:val="header"/>
    <w:basedOn w:val="Standard"/>
    <w:uiPriority w:val="99"/>
    <w:rsid w:val="00864E33"/>
    <w:pPr>
      <w:suppressLineNumbers/>
      <w:tabs>
        <w:tab w:val="center" w:pos="4986"/>
        <w:tab w:val="right" w:pos="9972"/>
      </w:tabs>
      <w:spacing w:after="0" w:line="100" w:lineRule="atLeast"/>
    </w:pPr>
  </w:style>
  <w:style w:type="paragraph" w:styleId="Fuzeile">
    <w:name w:val="footer"/>
    <w:basedOn w:val="Standard"/>
    <w:uiPriority w:val="99"/>
    <w:rsid w:val="00864E33"/>
    <w:pPr>
      <w:suppressLineNumbers/>
      <w:tabs>
        <w:tab w:val="center" w:pos="4986"/>
        <w:tab w:val="right" w:pos="9972"/>
      </w:tabs>
      <w:spacing w:after="0" w:line="100" w:lineRule="atLeast"/>
    </w:pPr>
  </w:style>
  <w:style w:type="paragraph" w:customStyle="1" w:styleId="Normal2">
    <w:name w:val="Normal2"/>
    <w:basedOn w:val="Standard"/>
    <w:rsid w:val="00864E33"/>
    <w:pPr>
      <w:spacing w:line="100" w:lineRule="atLeast"/>
    </w:pPr>
    <w:rPr>
      <w:rFonts w:eastAsia="Times New Roman" w:cs="Times New Roman"/>
      <w:szCs w:val="20"/>
      <w:lang w:val="en-US"/>
    </w:rPr>
  </w:style>
  <w:style w:type="paragraph" w:customStyle="1" w:styleId="Sprechblasentext1">
    <w:name w:val="Sprechblasentext1"/>
    <w:basedOn w:val="Standard"/>
    <w:pPr>
      <w:spacing w:after="0" w:line="100" w:lineRule="atLeast"/>
    </w:pPr>
    <w:rPr>
      <w:rFonts w:ascii="Tahoma" w:hAnsi="Tahoma" w:cs="Tahoma"/>
      <w:sz w:val="16"/>
      <w:szCs w:val="16"/>
    </w:rPr>
  </w:style>
  <w:style w:type="paragraph" w:customStyle="1" w:styleId="Beschriftung2">
    <w:name w:val="Beschriftung2"/>
    <w:basedOn w:val="Standard"/>
    <w:pPr>
      <w:suppressAutoHyphens w:val="0"/>
      <w:spacing w:after="0" w:line="100" w:lineRule="atLeast"/>
    </w:pPr>
    <w:rPr>
      <w:rFonts w:eastAsia="Times New Roman" w:cs="Times New Roman"/>
      <w:b/>
      <w:bCs/>
      <w:sz w:val="20"/>
      <w:szCs w:val="20"/>
      <w:lang w:val="en-US"/>
    </w:rPr>
  </w:style>
  <w:style w:type="paragraph" w:customStyle="1" w:styleId="ContentsHeading">
    <w:name w:val="Contents Heading"/>
    <w:basedOn w:val="berschrift1"/>
    <w:pPr>
      <w:keepLines/>
      <w:suppressLineNumbers/>
      <w:tabs>
        <w:tab w:val="clear" w:pos="0"/>
      </w:tabs>
      <w:suppressAutoHyphens w:val="0"/>
      <w:spacing w:before="480" w:line="276" w:lineRule="auto"/>
      <w:ind w:left="0" w:firstLine="0"/>
    </w:pPr>
    <w:rPr>
      <w:rFonts w:ascii="Cambria" w:hAnsi="Cambria" w:cs="Times New Roman"/>
      <w:color w:val="365F91"/>
      <w:szCs w:val="28"/>
      <w:lang w:val="en-US"/>
    </w:rPr>
  </w:style>
  <w:style w:type="paragraph" w:styleId="Verzeichnis1">
    <w:name w:val="toc 1"/>
    <w:basedOn w:val="Standard"/>
    <w:uiPriority w:val="39"/>
    <w:qFormat/>
    <w:rsid w:val="00864E33"/>
    <w:pPr>
      <w:spacing w:before="120"/>
    </w:pPr>
    <w:rPr>
      <w:rFonts w:asciiTheme="minorHAnsi" w:hAnsiTheme="minorHAnsi" w:cstheme="minorHAnsi"/>
      <w:b/>
      <w:bCs/>
      <w:caps/>
      <w:sz w:val="20"/>
      <w:szCs w:val="20"/>
    </w:rPr>
  </w:style>
  <w:style w:type="paragraph" w:styleId="Verzeichnis2">
    <w:name w:val="toc 2"/>
    <w:basedOn w:val="Standard"/>
    <w:uiPriority w:val="39"/>
    <w:qFormat/>
    <w:rsid w:val="00864E33"/>
    <w:pPr>
      <w:spacing w:after="0"/>
      <w:ind w:left="220"/>
    </w:pPr>
    <w:rPr>
      <w:rFonts w:asciiTheme="minorHAnsi" w:hAnsiTheme="minorHAnsi" w:cstheme="minorHAnsi"/>
      <w:smallCaps/>
      <w:sz w:val="20"/>
      <w:szCs w:val="20"/>
    </w:rPr>
  </w:style>
  <w:style w:type="paragraph" w:styleId="Verzeichnis3">
    <w:name w:val="toc 3"/>
    <w:basedOn w:val="Standard"/>
    <w:uiPriority w:val="39"/>
    <w:qFormat/>
    <w:rsid w:val="00864E33"/>
    <w:pPr>
      <w:spacing w:after="0"/>
      <w:ind w:left="440"/>
    </w:pPr>
    <w:rPr>
      <w:rFonts w:asciiTheme="minorHAnsi" w:hAnsiTheme="minorHAnsi" w:cstheme="minorHAnsi"/>
      <w:i/>
      <w:iCs/>
      <w:sz w:val="20"/>
      <w:szCs w:val="20"/>
    </w:rPr>
  </w:style>
  <w:style w:type="paragraph" w:customStyle="1" w:styleId="FormatvorlageZeilenabstand15Zeilen">
    <w:name w:val="Formatvorlage Zeilenabstand:  15 Zeilen"/>
    <w:basedOn w:val="Standard"/>
    <w:rsid w:val="00864E33"/>
    <w:pPr>
      <w:suppressAutoHyphens w:val="0"/>
      <w:spacing w:after="240" w:line="360" w:lineRule="auto"/>
    </w:pPr>
    <w:rPr>
      <w:rFonts w:eastAsia="Times New Roman" w:cs="Times New Roman"/>
      <w:szCs w:val="20"/>
    </w:rPr>
  </w:style>
  <w:style w:type="paragraph" w:customStyle="1" w:styleId="FormatvorlageBlockZeilenabstand15Zeilen">
    <w:name w:val="Formatvorlage Block Zeilenabstand:  15 Zeilen"/>
    <w:basedOn w:val="Standard"/>
    <w:rsid w:val="00864E33"/>
    <w:pPr>
      <w:suppressAutoHyphens w:val="0"/>
      <w:spacing w:after="240" w:line="480" w:lineRule="auto"/>
    </w:pPr>
    <w:rPr>
      <w:rFonts w:eastAsia="Times New Roman" w:cs="Times New Roman"/>
      <w:szCs w:val="20"/>
    </w:rPr>
  </w:style>
  <w:style w:type="paragraph" w:customStyle="1" w:styleId="StandardMS">
    <w:name w:val="Standard MS"/>
    <w:basedOn w:val="Standard"/>
    <w:rsid w:val="00864E33"/>
    <w:pPr>
      <w:suppressAutoHyphens w:val="0"/>
      <w:spacing w:after="240" w:line="480" w:lineRule="auto"/>
    </w:pPr>
    <w:rPr>
      <w:rFonts w:eastAsia="Times New Roman" w:cs="Times New Roman"/>
      <w:szCs w:val="24"/>
      <w:lang w:val="en-GB"/>
    </w:rPr>
  </w:style>
  <w:style w:type="paragraph" w:customStyle="1" w:styleId="Formatvorlageberschrift1TimesNewRoman">
    <w:name w:val="Formatvorlage Überschrift 1 + Times New Roman"/>
    <w:basedOn w:val="berschrift1"/>
    <w:rsid w:val="00864E33"/>
    <w:pPr>
      <w:tabs>
        <w:tab w:val="clear" w:pos="0"/>
      </w:tabs>
      <w:suppressAutoHyphens w:val="0"/>
      <w:spacing w:before="0" w:after="240"/>
      <w:ind w:left="0" w:firstLine="0"/>
    </w:pPr>
    <w:rPr>
      <w:rFonts w:cs="Times New Roman"/>
      <w:szCs w:val="24"/>
      <w:lang w:val="it-IT"/>
    </w:rPr>
  </w:style>
  <w:style w:type="paragraph" w:customStyle="1" w:styleId="Formatvorlageberschrift2TimesNewRoman">
    <w:name w:val="Formatvorlage Überschrift 2 + Times New Roman"/>
    <w:basedOn w:val="berschrift2"/>
    <w:rsid w:val="00864E33"/>
    <w:pPr>
      <w:keepLines w:val="0"/>
      <w:suppressAutoHyphens w:val="0"/>
      <w:spacing w:before="240" w:line="480" w:lineRule="auto"/>
      <w:ind w:left="0" w:firstLine="0"/>
    </w:pPr>
    <w:rPr>
      <w:rFonts w:ascii="Times New Roman" w:hAnsi="Times New Roman" w:cs="Arial"/>
      <w:szCs w:val="28"/>
      <w:lang w:val="en-GB"/>
    </w:rPr>
  </w:style>
  <w:style w:type="paragraph" w:customStyle="1" w:styleId="Normal1">
    <w:name w:val="Normal1"/>
    <w:basedOn w:val="Standard"/>
    <w:link w:val="NormalZchn"/>
    <w:rsid w:val="00864E33"/>
    <w:pPr>
      <w:suppressAutoHyphens w:val="0"/>
      <w:spacing w:line="100" w:lineRule="atLeast"/>
    </w:pPr>
    <w:rPr>
      <w:rFonts w:eastAsia="Times New Roman" w:cs="Times New Roman"/>
      <w:szCs w:val="20"/>
      <w:lang w:val="en-US"/>
    </w:rPr>
  </w:style>
  <w:style w:type="paragraph" w:styleId="Funotentext">
    <w:name w:val="footnote text"/>
    <w:basedOn w:val="Standard"/>
    <w:rsid w:val="00864E33"/>
    <w:pPr>
      <w:suppressLineNumbers/>
      <w:ind w:left="283" w:hanging="283"/>
    </w:pPr>
    <w:rPr>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chn1"/>
    <w:uiPriority w:val="99"/>
    <w:semiHidden/>
    <w:unhideWhenUsed/>
    <w:rsid w:val="00864E33"/>
    <w:pPr>
      <w:spacing w:after="0"/>
    </w:pPr>
    <w:rPr>
      <w:rFonts w:ascii="Tahoma" w:hAnsi="Tahoma" w:cs="Mangal"/>
      <w:sz w:val="16"/>
      <w:szCs w:val="14"/>
    </w:rPr>
  </w:style>
  <w:style w:type="character" w:customStyle="1" w:styleId="SprechblasentextZchn1">
    <w:name w:val="Sprechblasentext Zchn1"/>
    <w:basedOn w:val="Absatz-Standardschriftart"/>
    <w:link w:val="Sprechblasentext"/>
    <w:uiPriority w:val="99"/>
    <w:semiHidden/>
    <w:rsid w:val="00105B4E"/>
    <w:rPr>
      <w:rFonts w:ascii="Tahoma" w:eastAsia="Calibri" w:hAnsi="Tahoma" w:cs="Mangal"/>
      <w:kern w:val="1"/>
      <w:sz w:val="16"/>
      <w:szCs w:val="14"/>
      <w:lang w:val="de-DE" w:eastAsia="hi-IN" w:bidi="hi-IN"/>
    </w:rPr>
  </w:style>
  <w:style w:type="paragraph" w:styleId="Listenabsatz">
    <w:name w:val="List Paragraph"/>
    <w:basedOn w:val="Standard"/>
    <w:uiPriority w:val="34"/>
    <w:qFormat/>
    <w:rsid w:val="00864E33"/>
    <w:pPr>
      <w:ind w:left="720"/>
    </w:pPr>
    <w:rPr>
      <w:kern w:val="0"/>
      <w:lang w:eastAsia="ar-SA" w:bidi="ar-SA"/>
    </w:rPr>
  </w:style>
  <w:style w:type="paragraph" w:styleId="Beschriftung">
    <w:name w:val="caption"/>
    <w:basedOn w:val="Standard"/>
    <w:next w:val="Standard"/>
    <w:qFormat/>
    <w:rsid w:val="00864E33"/>
    <w:pPr>
      <w:suppressAutoHyphens w:val="0"/>
      <w:spacing w:after="0"/>
    </w:pPr>
    <w:rPr>
      <w:rFonts w:eastAsia="Times New Roman" w:cs="Times New Roman"/>
      <w:b/>
      <w:bCs/>
      <w:kern w:val="0"/>
      <w:sz w:val="20"/>
      <w:szCs w:val="20"/>
      <w:lang w:val="en-US" w:eastAsia="de-DE" w:bidi="ar-SA"/>
    </w:rPr>
  </w:style>
  <w:style w:type="paragraph" w:styleId="Inhaltsverzeichnisberschrift">
    <w:name w:val="TOC Heading"/>
    <w:basedOn w:val="berschrift1"/>
    <w:next w:val="Standard"/>
    <w:uiPriority w:val="39"/>
    <w:unhideWhenUsed/>
    <w:qFormat/>
    <w:rsid w:val="00864E33"/>
    <w:pPr>
      <w:keepLines/>
      <w:tabs>
        <w:tab w:val="clear" w:pos="0"/>
      </w:tabs>
      <w:suppressAutoHyphens w:val="0"/>
      <w:spacing w:before="480" w:line="276" w:lineRule="auto"/>
      <w:ind w:left="0" w:firstLine="0"/>
      <w:outlineLvl w:val="9"/>
    </w:pPr>
    <w:rPr>
      <w:rFonts w:ascii="Cambria" w:hAnsi="Cambria" w:cs="Times New Roman"/>
      <w:color w:val="365F91"/>
      <w:kern w:val="0"/>
      <w:szCs w:val="28"/>
      <w:lang w:val="en-US" w:eastAsia="en-US" w:bidi="ar-SA"/>
    </w:rPr>
  </w:style>
  <w:style w:type="character" w:styleId="Kommentarzeichen">
    <w:name w:val="annotation reference"/>
    <w:basedOn w:val="Absatz-Standardschriftart"/>
    <w:semiHidden/>
    <w:rsid w:val="00864E33"/>
    <w:rPr>
      <w:rFonts w:cs="Times New Roman"/>
      <w:sz w:val="16"/>
      <w:szCs w:val="16"/>
    </w:rPr>
  </w:style>
  <w:style w:type="table" w:styleId="Tabellenraster">
    <w:name w:val="Table Grid"/>
    <w:basedOn w:val="NormaleTabelle"/>
    <w:rsid w:val="00E33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D3776D"/>
    <w:pPr>
      <w:spacing w:after="0"/>
      <w:ind w:left="660"/>
    </w:pPr>
    <w:rPr>
      <w:rFonts w:asciiTheme="minorHAnsi" w:hAnsiTheme="minorHAnsi" w:cstheme="minorHAnsi"/>
      <w:sz w:val="18"/>
      <w:szCs w:val="18"/>
    </w:rPr>
  </w:style>
  <w:style w:type="paragraph" w:styleId="Verzeichnis5">
    <w:name w:val="toc 5"/>
    <w:basedOn w:val="Standard"/>
    <w:next w:val="Standard"/>
    <w:autoRedefine/>
    <w:uiPriority w:val="39"/>
    <w:unhideWhenUsed/>
    <w:rsid w:val="00D3776D"/>
    <w:pPr>
      <w:spacing w:after="0"/>
      <w:ind w:left="880"/>
    </w:pPr>
    <w:rPr>
      <w:rFonts w:asciiTheme="minorHAnsi" w:hAnsiTheme="minorHAnsi" w:cstheme="minorHAnsi"/>
      <w:sz w:val="18"/>
      <w:szCs w:val="18"/>
    </w:rPr>
  </w:style>
  <w:style w:type="paragraph" w:styleId="Verzeichnis6">
    <w:name w:val="toc 6"/>
    <w:basedOn w:val="Standard"/>
    <w:next w:val="Standard"/>
    <w:autoRedefine/>
    <w:uiPriority w:val="39"/>
    <w:unhideWhenUsed/>
    <w:rsid w:val="00D3776D"/>
    <w:pPr>
      <w:spacing w:after="0"/>
      <w:ind w:left="1100"/>
    </w:pPr>
    <w:rPr>
      <w:rFonts w:asciiTheme="minorHAnsi" w:hAnsiTheme="minorHAnsi" w:cstheme="minorHAnsi"/>
      <w:sz w:val="18"/>
      <w:szCs w:val="18"/>
    </w:rPr>
  </w:style>
  <w:style w:type="paragraph" w:styleId="Verzeichnis7">
    <w:name w:val="toc 7"/>
    <w:basedOn w:val="Standard"/>
    <w:next w:val="Standard"/>
    <w:autoRedefine/>
    <w:uiPriority w:val="39"/>
    <w:unhideWhenUsed/>
    <w:rsid w:val="00D3776D"/>
    <w:pPr>
      <w:spacing w:after="0"/>
      <w:ind w:left="1320"/>
    </w:pPr>
    <w:rPr>
      <w:rFonts w:asciiTheme="minorHAnsi" w:hAnsiTheme="minorHAnsi" w:cstheme="minorHAnsi"/>
      <w:sz w:val="18"/>
      <w:szCs w:val="18"/>
    </w:rPr>
  </w:style>
  <w:style w:type="paragraph" w:styleId="Verzeichnis8">
    <w:name w:val="toc 8"/>
    <w:basedOn w:val="Standard"/>
    <w:next w:val="Standard"/>
    <w:autoRedefine/>
    <w:uiPriority w:val="39"/>
    <w:unhideWhenUsed/>
    <w:rsid w:val="00D3776D"/>
    <w:pPr>
      <w:spacing w:after="0"/>
      <w:ind w:left="1540"/>
    </w:pPr>
    <w:rPr>
      <w:rFonts w:asciiTheme="minorHAnsi" w:hAnsiTheme="minorHAnsi" w:cstheme="minorHAnsi"/>
      <w:sz w:val="18"/>
      <w:szCs w:val="18"/>
    </w:rPr>
  </w:style>
  <w:style w:type="paragraph" w:styleId="Verzeichnis9">
    <w:name w:val="toc 9"/>
    <w:basedOn w:val="Standard"/>
    <w:next w:val="Standard"/>
    <w:autoRedefine/>
    <w:uiPriority w:val="39"/>
    <w:unhideWhenUsed/>
    <w:rsid w:val="00D3776D"/>
    <w:pPr>
      <w:spacing w:after="0"/>
      <w:ind w:left="1760"/>
    </w:pPr>
    <w:rPr>
      <w:rFonts w:asciiTheme="minorHAnsi" w:hAnsiTheme="minorHAnsi" w:cstheme="minorHAnsi"/>
      <w:sz w:val="18"/>
      <w:szCs w:val="18"/>
    </w:rPr>
  </w:style>
  <w:style w:type="paragraph" w:styleId="berarbeitung">
    <w:name w:val="Revision"/>
    <w:hidden/>
    <w:uiPriority w:val="99"/>
    <w:semiHidden/>
    <w:rsid w:val="0081147A"/>
    <w:rPr>
      <w:rFonts w:ascii="Calibri" w:eastAsia="Calibri" w:hAnsi="Calibri" w:cs="Mangal"/>
      <w:kern w:val="1"/>
      <w:sz w:val="22"/>
      <w:lang w:val="de-DE"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30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58C91-CA93-4F31-96B9-4DAC0684D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1067</Words>
  <Characters>6727</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Helmholtz-Zentrum für Umweltforschung GmbH - UFZ</Company>
  <LinksUpToDate>false</LinksUpToDate>
  <CharactersWithSpaces>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Volker Grimm vogri</dc:creator>
  <cp:lastModifiedBy>jette reeg</cp:lastModifiedBy>
  <cp:revision>2</cp:revision>
  <cp:lastPrinted>2011-03-04T08:41:00Z</cp:lastPrinted>
  <dcterms:created xsi:type="dcterms:W3CDTF">2020-02-17T14:25:00Z</dcterms:created>
  <dcterms:modified xsi:type="dcterms:W3CDTF">2020-02-17T14:25:00Z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Helmholtz-Zentrum für Umweltforschung GmbH - UFZ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